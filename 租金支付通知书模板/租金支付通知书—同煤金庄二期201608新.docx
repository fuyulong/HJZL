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24" w:rsidRPr="00E25F72" w:rsidRDefault="00774F24" w:rsidP="00774F24">
      <w:pPr>
        <w:spacing w:line="360" w:lineRule="auto"/>
        <w:ind w:right="34"/>
        <w:jc w:val="center"/>
        <w:rPr>
          <w:rFonts w:ascii="楷体" w:eastAsia="楷体" w:hAnsi="楷体"/>
          <w:b/>
          <w:sz w:val="36"/>
          <w:szCs w:val="36"/>
        </w:rPr>
      </w:pPr>
      <w:r w:rsidRPr="00E25F72">
        <w:rPr>
          <w:rFonts w:ascii="楷体" w:eastAsia="楷体" w:hAnsi="楷体"/>
          <w:b/>
          <w:sz w:val="36"/>
          <w:szCs w:val="36"/>
        </w:rPr>
        <w:t>租金支付通知书</w:t>
      </w:r>
    </w:p>
    <w:p w:rsidR="00774F24" w:rsidRPr="00E25F72" w:rsidRDefault="00795A3F" w:rsidP="00DF54B0">
      <w:pPr>
        <w:spacing w:line="360" w:lineRule="auto"/>
        <w:ind w:right="34"/>
        <w:jc w:val="right"/>
        <w:rPr>
          <w:rFonts w:ascii="楷体" w:eastAsia="楷体" w:hAnsi="楷体"/>
          <w:szCs w:val="21"/>
        </w:rPr>
      </w:pPr>
      <w:r>
        <w:rPr>
          <w:rFonts w:ascii="楷体" w:eastAsia="楷体" w:hAnsi="楷体"/>
          <w:sz w:val="24"/>
        </w:rPr>
        <w:t xml:space="preserve">                      </w:t>
      </w:r>
      <w:r w:rsidR="00774F24" w:rsidRPr="00E25F72">
        <w:rPr>
          <w:rFonts w:ascii="楷体" w:eastAsia="楷体" w:hAnsi="楷体"/>
          <w:sz w:val="24"/>
        </w:rPr>
        <w:t xml:space="preserve">    </w:t>
      </w:r>
      <w:r>
        <w:rPr>
          <w:rFonts w:ascii="楷体" w:eastAsia="楷体" w:hAnsi="楷体"/>
          <w:szCs w:val="21"/>
        </w:rPr>
        <w:t>租金支付通知书</w:t>
      </w:r>
      <w:r>
        <w:rPr>
          <w:rFonts w:ascii="楷体" w:eastAsia="楷体" w:hAnsi="楷体" w:hint="eastAsia"/>
          <w:szCs w:val="21"/>
        </w:rPr>
        <w:t>编</w:t>
      </w:r>
      <w:r w:rsidR="00774F24" w:rsidRPr="00E25F72">
        <w:rPr>
          <w:rFonts w:ascii="楷体" w:eastAsia="楷体" w:hAnsi="楷体"/>
          <w:szCs w:val="21"/>
        </w:rPr>
        <w:t>号</w:t>
      </w:r>
      <w:r w:rsidR="00CE7F37" w:rsidRPr="00E25F72">
        <w:rPr>
          <w:rFonts w:ascii="楷体" w:eastAsia="楷体" w:hAnsi="楷体" w:hint="eastAsia"/>
          <w:szCs w:val="21"/>
        </w:rPr>
        <w:t>:EGIC-HZ</w:t>
      </w:r>
      <w:r w:rsidR="00217B2B">
        <w:rPr>
          <w:rFonts w:ascii="楷体" w:eastAsia="楷体" w:hAnsi="楷体" w:hint="eastAsia"/>
          <w:szCs w:val="21"/>
        </w:rPr>
        <w:t>L</w:t>
      </w:r>
      <w:r w:rsidR="00774F24" w:rsidRPr="00E25F72">
        <w:rPr>
          <w:rFonts w:ascii="楷体" w:eastAsia="楷体" w:hAnsi="楷体" w:hint="eastAsia"/>
          <w:szCs w:val="21"/>
        </w:rPr>
        <w:t>-</w:t>
      </w:r>
      <w:r w:rsidR="009901AF">
        <w:rPr>
          <w:rFonts w:ascii="楷体" w:eastAsia="楷体" w:hAnsi="楷体" w:hint="eastAsia"/>
          <w:szCs w:val="21"/>
        </w:rPr>
        <w:t>TM-03160425-ZJTZS01</w:t>
      </w:r>
    </w:p>
    <w:p w:rsidR="00774F24" w:rsidRPr="00E25F72" w:rsidRDefault="00774F24" w:rsidP="00774F24">
      <w:pPr>
        <w:spacing w:line="360" w:lineRule="auto"/>
        <w:ind w:right="34"/>
        <w:rPr>
          <w:rFonts w:ascii="楷体" w:eastAsia="楷体" w:hAnsi="楷体"/>
          <w:sz w:val="24"/>
        </w:rPr>
      </w:pPr>
    </w:p>
    <w:p w:rsidR="00774F24" w:rsidRPr="00E25F72" w:rsidRDefault="00774F24" w:rsidP="00DF54B0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t>致</w:t>
      </w:r>
      <w:r w:rsidR="005D6ACD" w:rsidRPr="00E25F72">
        <w:rPr>
          <w:rFonts w:ascii="楷体" w:eastAsia="楷体" w:hAnsi="楷体"/>
          <w:sz w:val="28"/>
          <w:szCs w:val="28"/>
        </w:rPr>
        <w:t>承租人</w:t>
      </w:r>
      <w:r w:rsidRPr="00E25F72">
        <w:rPr>
          <w:rFonts w:ascii="楷体" w:eastAsia="楷体" w:hAnsi="楷体"/>
          <w:sz w:val="28"/>
          <w:szCs w:val="28"/>
        </w:rPr>
        <w:t>：</w:t>
      </w:r>
      <w:r w:rsidR="009D0ED4">
        <w:rPr>
          <w:rFonts w:ascii="楷体" w:eastAsia="楷体" w:hAnsi="楷体" w:hint="eastAsia"/>
          <w:sz w:val="28"/>
          <w:szCs w:val="28"/>
        </w:rPr>
        <w:t>大同煤矿集团有限责任公司</w:t>
      </w:r>
    </w:p>
    <w:p w:rsidR="00DF54B0" w:rsidRPr="00E25F72" w:rsidRDefault="00DF54B0" w:rsidP="00DF54B0">
      <w:pPr>
        <w:spacing w:line="276" w:lineRule="auto"/>
        <w:ind w:right="34"/>
        <w:rPr>
          <w:rFonts w:ascii="楷体" w:eastAsia="楷体" w:hAnsi="楷体"/>
          <w:sz w:val="28"/>
          <w:szCs w:val="28"/>
          <w:u w:val="single"/>
        </w:rPr>
      </w:pPr>
    </w:p>
    <w:p w:rsidR="00774F24" w:rsidRPr="00E25F72" w:rsidRDefault="00774F24" w:rsidP="00EF448C">
      <w:pPr>
        <w:spacing w:line="276" w:lineRule="auto"/>
        <w:ind w:right="34" w:firstLine="555"/>
        <w:jc w:val="left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t>关于：编号为</w:t>
      </w:r>
      <w:r w:rsidR="005D6ACD" w:rsidRPr="00E25F72">
        <w:rPr>
          <w:rFonts w:ascii="楷体" w:eastAsia="楷体" w:hAnsi="楷体" w:hint="eastAsia"/>
          <w:sz w:val="28"/>
          <w:szCs w:val="28"/>
        </w:rPr>
        <w:t>【</w:t>
      </w:r>
      <w:r w:rsidR="00CE7F37" w:rsidRPr="00E25F72">
        <w:rPr>
          <w:rFonts w:ascii="楷体" w:eastAsia="楷体" w:hAnsi="楷体"/>
          <w:sz w:val="28"/>
          <w:szCs w:val="28"/>
        </w:rPr>
        <w:t>EGIC-HZ</w:t>
      </w:r>
      <w:r w:rsidR="00217B2B">
        <w:rPr>
          <w:rFonts w:ascii="楷体" w:eastAsia="楷体" w:hAnsi="楷体" w:hint="eastAsia"/>
          <w:sz w:val="28"/>
          <w:szCs w:val="28"/>
        </w:rPr>
        <w:t>L</w:t>
      </w:r>
      <w:r w:rsidR="00CE7F37" w:rsidRPr="00E25F72">
        <w:rPr>
          <w:rFonts w:ascii="楷体" w:eastAsia="楷体" w:hAnsi="楷体"/>
          <w:sz w:val="28"/>
          <w:szCs w:val="28"/>
        </w:rPr>
        <w:t>-</w:t>
      </w:r>
      <w:r w:rsidR="009901AF">
        <w:rPr>
          <w:rFonts w:ascii="楷体" w:eastAsia="楷体" w:hAnsi="楷体" w:hint="eastAsia"/>
          <w:sz w:val="28"/>
          <w:szCs w:val="28"/>
        </w:rPr>
        <w:t>TM-03160425</w:t>
      </w:r>
      <w:r w:rsidR="005D6ACD" w:rsidRPr="00E25F72">
        <w:rPr>
          <w:rFonts w:ascii="楷体" w:eastAsia="楷体" w:hAnsi="楷体" w:hint="eastAsia"/>
          <w:sz w:val="28"/>
          <w:szCs w:val="28"/>
        </w:rPr>
        <w:t>】</w:t>
      </w:r>
      <w:r w:rsidRPr="00E25F72">
        <w:rPr>
          <w:rFonts w:ascii="楷体" w:eastAsia="楷体" w:hAnsi="楷体" w:hint="eastAsia"/>
          <w:sz w:val="28"/>
          <w:szCs w:val="28"/>
        </w:rPr>
        <w:t>《</w:t>
      </w:r>
      <w:r w:rsidR="00217B2B">
        <w:rPr>
          <w:rFonts w:ascii="楷体" w:eastAsia="楷体" w:hAnsi="楷体" w:hint="eastAsia"/>
          <w:sz w:val="28"/>
          <w:szCs w:val="28"/>
        </w:rPr>
        <w:t>融资租赁</w:t>
      </w:r>
      <w:r w:rsidRPr="00E25F72">
        <w:rPr>
          <w:rFonts w:ascii="楷体" w:eastAsia="楷体" w:hAnsi="楷体"/>
          <w:sz w:val="28"/>
          <w:szCs w:val="28"/>
        </w:rPr>
        <w:t>合同</w:t>
      </w:r>
      <w:r w:rsidRPr="00E25F72">
        <w:rPr>
          <w:rFonts w:ascii="楷体" w:eastAsia="楷体" w:hAnsi="楷体" w:hint="eastAsia"/>
          <w:sz w:val="28"/>
          <w:szCs w:val="28"/>
        </w:rPr>
        <w:t>》</w:t>
      </w:r>
      <w:r w:rsidRPr="00E25F72">
        <w:rPr>
          <w:rFonts w:ascii="楷体" w:eastAsia="楷体" w:hAnsi="楷体"/>
          <w:sz w:val="28"/>
          <w:szCs w:val="28"/>
        </w:rPr>
        <w:t>及其</w:t>
      </w:r>
      <w:r w:rsidR="00824A0B" w:rsidRPr="00E25F72">
        <w:rPr>
          <w:rFonts w:ascii="楷体" w:eastAsia="楷体" w:hAnsi="楷体"/>
          <w:sz w:val="28"/>
          <w:szCs w:val="28"/>
        </w:rPr>
        <w:t>编号为</w:t>
      </w:r>
      <w:r w:rsidR="00824A0B" w:rsidRPr="00E25F72">
        <w:rPr>
          <w:rFonts w:ascii="楷体" w:eastAsia="楷体" w:hAnsi="楷体" w:hint="eastAsia"/>
          <w:sz w:val="28"/>
          <w:szCs w:val="28"/>
        </w:rPr>
        <w:t>【</w:t>
      </w:r>
      <w:r w:rsidR="009901AF" w:rsidRPr="00E25F72">
        <w:rPr>
          <w:rFonts w:ascii="楷体" w:eastAsia="楷体" w:hAnsi="楷体"/>
          <w:sz w:val="28"/>
          <w:szCs w:val="28"/>
        </w:rPr>
        <w:t>EGIC-HZ</w:t>
      </w:r>
      <w:r w:rsidR="009901AF">
        <w:rPr>
          <w:rFonts w:ascii="楷体" w:eastAsia="楷体" w:hAnsi="楷体" w:hint="eastAsia"/>
          <w:sz w:val="28"/>
          <w:szCs w:val="28"/>
        </w:rPr>
        <w:t>L</w:t>
      </w:r>
      <w:r w:rsidR="009901AF" w:rsidRPr="00E25F72">
        <w:rPr>
          <w:rFonts w:ascii="楷体" w:eastAsia="楷体" w:hAnsi="楷体"/>
          <w:sz w:val="28"/>
          <w:szCs w:val="28"/>
        </w:rPr>
        <w:t>-</w:t>
      </w:r>
      <w:r w:rsidR="009901AF">
        <w:rPr>
          <w:rFonts w:ascii="楷体" w:eastAsia="楷体" w:hAnsi="楷体" w:hint="eastAsia"/>
          <w:sz w:val="28"/>
          <w:szCs w:val="28"/>
        </w:rPr>
        <w:t>TM-03160425-补2</w:t>
      </w:r>
      <w:r w:rsidR="00824A0B" w:rsidRPr="00E25F72">
        <w:rPr>
          <w:rFonts w:ascii="楷体" w:eastAsia="楷体" w:hAnsi="楷体" w:hint="eastAsia"/>
          <w:sz w:val="28"/>
          <w:szCs w:val="28"/>
        </w:rPr>
        <w:t>】的</w:t>
      </w:r>
      <w:r w:rsidR="00217B2B">
        <w:rPr>
          <w:rFonts w:ascii="楷体" w:eastAsia="楷体" w:hAnsi="楷体"/>
          <w:sz w:val="28"/>
          <w:szCs w:val="28"/>
        </w:rPr>
        <w:t>《</w:t>
      </w:r>
      <w:r w:rsidR="009901AF">
        <w:rPr>
          <w:rFonts w:ascii="楷体" w:eastAsia="楷体" w:hAnsi="楷体" w:hint="eastAsia"/>
          <w:sz w:val="28"/>
          <w:szCs w:val="28"/>
        </w:rPr>
        <w:t>融资租赁合同补充协议</w:t>
      </w:r>
      <w:r w:rsidRPr="00E25F72">
        <w:rPr>
          <w:rFonts w:ascii="楷体" w:eastAsia="楷体" w:hAnsi="楷体"/>
          <w:sz w:val="28"/>
          <w:szCs w:val="28"/>
        </w:rPr>
        <w:t>》</w:t>
      </w:r>
      <w:r w:rsidR="009901AF">
        <w:rPr>
          <w:rFonts w:ascii="楷体" w:eastAsia="楷体" w:hAnsi="楷体"/>
          <w:sz w:val="28"/>
          <w:szCs w:val="28"/>
        </w:rPr>
        <w:t>所附</w:t>
      </w:r>
      <w:r w:rsidR="009901AF">
        <w:rPr>
          <w:rFonts w:ascii="楷体" w:eastAsia="楷体" w:hAnsi="楷体" w:hint="eastAsia"/>
          <w:sz w:val="28"/>
          <w:szCs w:val="28"/>
        </w:rPr>
        <w:t>《租金支付表》</w:t>
      </w:r>
      <w:r w:rsidRPr="00E25F72">
        <w:rPr>
          <w:rFonts w:ascii="楷体" w:eastAsia="楷体" w:hAnsi="楷体"/>
          <w:sz w:val="28"/>
          <w:szCs w:val="28"/>
        </w:rPr>
        <w:t>项下第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9901AF">
        <w:rPr>
          <w:rFonts w:ascii="楷体" w:eastAsia="楷体" w:hAnsi="楷体" w:hint="eastAsia"/>
          <w:sz w:val="28"/>
          <w:szCs w:val="28"/>
        </w:rPr>
        <w:t>1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Pr="00E25F72">
        <w:rPr>
          <w:rFonts w:ascii="楷体" w:eastAsia="楷体" w:hAnsi="楷体"/>
          <w:sz w:val="28"/>
          <w:szCs w:val="28"/>
        </w:rPr>
        <w:t>期租金支付事宜。</w:t>
      </w:r>
    </w:p>
    <w:p w:rsidR="00774F24" w:rsidRPr="00E25F72" w:rsidRDefault="00E2590B" w:rsidP="00E2590B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="00774F24" w:rsidRPr="00E25F72">
        <w:rPr>
          <w:rFonts w:ascii="楷体" w:eastAsia="楷体" w:hAnsi="楷体"/>
          <w:sz w:val="28"/>
          <w:szCs w:val="28"/>
        </w:rPr>
        <w:t>根据我公司和贵公司于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774F24" w:rsidRPr="00795A3F">
        <w:rPr>
          <w:rFonts w:ascii="楷体" w:eastAsia="楷体" w:hAnsi="楷体" w:hint="eastAsia"/>
          <w:sz w:val="28"/>
          <w:szCs w:val="28"/>
        </w:rPr>
        <w:t>201</w:t>
      </w:r>
      <w:r w:rsidR="00217B2B" w:rsidRPr="00795A3F">
        <w:rPr>
          <w:rFonts w:ascii="楷体" w:eastAsia="楷体" w:hAnsi="楷体" w:hint="eastAsia"/>
          <w:sz w:val="28"/>
          <w:szCs w:val="28"/>
        </w:rPr>
        <w:t>5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="00774F24" w:rsidRPr="00E25F72">
        <w:rPr>
          <w:rFonts w:ascii="楷体" w:eastAsia="楷体" w:hAnsi="楷体"/>
          <w:sz w:val="28"/>
          <w:szCs w:val="28"/>
        </w:rPr>
        <w:t>年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9901AF">
        <w:rPr>
          <w:rFonts w:ascii="楷体" w:eastAsia="楷体" w:hAnsi="楷体" w:hint="eastAsia"/>
          <w:sz w:val="28"/>
          <w:szCs w:val="28"/>
        </w:rPr>
        <w:t>12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="00774F24" w:rsidRPr="00E25F72">
        <w:rPr>
          <w:rFonts w:ascii="楷体" w:eastAsia="楷体" w:hAnsi="楷体"/>
          <w:sz w:val="28"/>
          <w:szCs w:val="28"/>
        </w:rPr>
        <w:t>月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9901AF">
        <w:rPr>
          <w:rFonts w:ascii="楷体" w:eastAsia="楷体" w:hAnsi="楷体" w:hint="eastAsia"/>
          <w:sz w:val="28"/>
          <w:szCs w:val="28"/>
        </w:rPr>
        <w:t>15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proofErr w:type="gramStart"/>
      <w:r w:rsidR="00774F24" w:rsidRPr="00E25F72">
        <w:rPr>
          <w:rFonts w:ascii="楷体" w:eastAsia="楷体" w:hAnsi="楷体"/>
          <w:sz w:val="28"/>
          <w:szCs w:val="28"/>
        </w:rPr>
        <w:t>日签署</w:t>
      </w:r>
      <w:proofErr w:type="gramEnd"/>
      <w:r w:rsidR="00774F24" w:rsidRPr="00E25F72">
        <w:rPr>
          <w:rFonts w:ascii="楷体" w:eastAsia="楷体" w:hAnsi="楷体"/>
          <w:sz w:val="28"/>
          <w:szCs w:val="28"/>
        </w:rPr>
        <w:t>的编号为</w:t>
      </w:r>
      <w:r w:rsidR="00173C53" w:rsidRPr="00E25F72">
        <w:rPr>
          <w:rFonts w:ascii="楷体" w:eastAsia="楷体" w:hAnsi="楷体" w:hint="eastAsia"/>
          <w:sz w:val="28"/>
          <w:szCs w:val="28"/>
        </w:rPr>
        <w:t>【</w:t>
      </w:r>
      <w:r w:rsidR="009901AF" w:rsidRPr="00E25F72">
        <w:rPr>
          <w:rFonts w:ascii="楷体" w:eastAsia="楷体" w:hAnsi="楷体"/>
          <w:sz w:val="28"/>
          <w:szCs w:val="28"/>
        </w:rPr>
        <w:t>EGIC-HZ</w:t>
      </w:r>
      <w:r w:rsidR="009901AF">
        <w:rPr>
          <w:rFonts w:ascii="楷体" w:eastAsia="楷体" w:hAnsi="楷体" w:hint="eastAsia"/>
          <w:sz w:val="28"/>
          <w:szCs w:val="28"/>
        </w:rPr>
        <w:t>L</w:t>
      </w:r>
      <w:r w:rsidR="009901AF" w:rsidRPr="00E25F72">
        <w:rPr>
          <w:rFonts w:ascii="楷体" w:eastAsia="楷体" w:hAnsi="楷体"/>
          <w:sz w:val="28"/>
          <w:szCs w:val="28"/>
        </w:rPr>
        <w:t>-</w:t>
      </w:r>
      <w:r w:rsidR="009901AF">
        <w:rPr>
          <w:rFonts w:ascii="楷体" w:eastAsia="楷体" w:hAnsi="楷体" w:hint="eastAsia"/>
          <w:sz w:val="28"/>
          <w:szCs w:val="28"/>
        </w:rPr>
        <w:t>TM-03160425</w:t>
      </w:r>
      <w:r w:rsidR="00173C53" w:rsidRPr="00E25F72">
        <w:rPr>
          <w:rFonts w:ascii="楷体" w:eastAsia="楷体" w:hAnsi="楷体" w:hint="eastAsia"/>
          <w:sz w:val="28"/>
          <w:szCs w:val="28"/>
        </w:rPr>
        <w:t>】</w:t>
      </w:r>
      <w:r w:rsidR="00795A3F">
        <w:rPr>
          <w:rFonts w:ascii="楷体" w:eastAsia="楷体" w:hAnsi="楷体" w:hint="eastAsia"/>
          <w:sz w:val="28"/>
          <w:szCs w:val="28"/>
        </w:rPr>
        <w:t>的</w:t>
      </w:r>
      <w:r w:rsidR="00173C53" w:rsidRPr="00E25F72">
        <w:rPr>
          <w:rFonts w:ascii="楷体" w:eastAsia="楷体" w:hAnsi="楷体" w:hint="eastAsia"/>
          <w:sz w:val="28"/>
          <w:szCs w:val="28"/>
        </w:rPr>
        <w:t>《</w:t>
      </w:r>
      <w:r w:rsidR="00173C53">
        <w:rPr>
          <w:rFonts w:ascii="楷体" w:eastAsia="楷体" w:hAnsi="楷体" w:hint="eastAsia"/>
          <w:sz w:val="28"/>
          <w:szCs w:val="28"/>
        </w:rPr>
        <w:t>融资租赁</w:t>
      </w:r>
      <w:r w:rsidR="00173C53" w:rsidRPr="00E25F72">
        <w:rPr>
          <w:rFonts w:ascii="楷体" w:eastAsia="楷体" w:hAnsi="楷体"/>
          <w:sz w:val="28"/>
          <w:szCs w:val="28"/>
        </w:rPr>
        <w:t>合同</w:t>
      </w:r>
      <w:r w:rsidR="00173C53" w:rsidRPr="00E25F72">
        <w:rPr>
          <w:rFonts w:ascii="楷体" w:eastAsia="楷体" w:hAnsi="楷体" w:hint="eastAsia"/>
          <w:sz w:val="28"/>
          <w:szCs w:val="28"/>
        </w:rPr>
        <w:t>》</w:t>
      </w:r>
      <w:r w:rsidR="00173C53" w:rsidRPr="00E25F72">
        <w:rPr>
          <w:rFonts w:ascii="楷体" w:eastAsia="楷体" w:hAnsi="楷体"/>
          <w:sz w:val="28"/>
          <w:szCs w:val="28"/>
        </w:rPr>
        <w:t>及其编号为</w:t>
      </w:r>
      <w:r w:rsidR="00173C53" w:rsidRPr="00E25F72">
        <w:rPr>
          <w:rFonts w:ascii="楷体" w:eastAsia="楷体" w:hAnsi="楷体" w:hint="eastAsia"/>
          <w:sz w:val="28"/>
          <w:szCs w:val="28"/>
        </w:rPr>
        <w:t>【</w:t>
      </w:r>
      <w:r w:rsidR="009901AF" w:rsidRPr="00E25F72">
        <w:rPr>
          <w:rFonts w:ascii="楷体" w:eastAsia="楷体" w:hAnsi="楷体"/>
          <w:sz w:val="28"/>
          <w:szCs w:val="28"/>
        </w:rPr>
        <w:t>EGIC-HZ</w:t>
      </w:r>
      <w:r w:rsidR="009901AF">
        <w:rPr>
          <w:rFonts w:ascii="楷体" w:eastAsia="楷体" w:hAnsi="楷体" w:hint="eastAsia"/>
          <w:sz w:val="28"/>
          <w:szCs w:val="28"/>
        </w:rPr>
        <w:t>L</w:t>
      </w:r>
      <w:r w:rsidR="009901AF" w:rsidRPr="00E25F72">
        <w:rPr>
          <w:rFonts w:ascii="楷体" w:eastAsia="楷体" w:hAnsi="楷体"/>
          <w:sz w:val="28"/>
          <w:szCs w:val="28"/>
        </w:rPr>
        <w:t>-</w:t>
      </w:r>
      <w:r w:rsidR="009901AF">
        <w:rPr>
          <w:rFonts w:ascii="楷体" w:eastAsia="楷体" w:hAnsi="楷体" w:hint="eastAsia"/>
          <w:sz w:val="28"/>
          <w:szCs w:val="28"/>
        </w:rPr>
        <w:t>TM-03160425-补2</w:t>
      </w:r>
      <w:r w:rsidR="00173C53" w:rsidRPr="00E25F72">
        <w:rPr>
          <w:rFonts w:ascii="楷体" w:eastAsia="楷体" w:hAnsi="楷体" w:hint="eastAsia"/>
          <w:sz w:val="28"/>
          <w:szCs w:val="28"/>
        </w:rPr>
        <w:t>】的</w:t>
      </w:r>
      <w:r w:rsidR="00173C53">
        <w:rPr>
          <w:rFonts w:ascii="楷体" w:eastAsia="楷体" w:hAnsi="楷体"/>
          <w:sz w:val="28"/>
          <w:szCs w:val="28"/>
        </w:rPr>
        <w:t>《</w:t>
      </w:r>
      <w:r w:rsidR="009901AF">
        <w:rPr>
          <w:rFonts w:ascii="楷体" w:eastAsia="楷体" w:hAnsi="楷体" w:hint="eastAsia"/>
          <w:sz w:val="28"/>
          <w:szCs w:val="28"/>
        </w:rPr>
        <w:t>融资租赁合同补充协议</w:t>
      </w:r>
      <w:r w:rsidR="009901AF" w:rsidRPr="00E25F72">
        <w:rPr>
          <w:rFonts w:ascii="楷体" w:eastAsia="楷体" w:hAnsi="楷体"/>
          <w:sz w:val="28"/>
          <w:szCs w:val="28"/>
        </w:rPr>
        <w:t>》</w:t>
      </w:r>
      <w:r w:rsidR="009901AF">
        <w:rPr>
          <w:rFonts w:ascii="楷体" w:eastAsia="楷体" w:hAnsi="楷体"/>
          <w:sz w:val="28"/>
          <w:szCs w:val="28"/>
        </w:rPr>
        <w:t>所附</w:t>
      </w:r>
      <w:r w:rsidR="009901AF">
        <w:rPr>
          <w:rFonts w:ascii="楷体" w:eastAsia="楷体" w:hAnsi="楷体" w:hint="eastAsia"/>
          <w:sz w:val="28"/>
          <w:szCs w:val="28"/>
        </w:rPr>
        <w:t>《租金支付表》</w:t>
      </w:r>
      <w:r w:rsidR="00774F24" w:rsidRPr="00E25F72">
        <w:rPr>
          <w:rFonts w:ascii="楷体" w:eastAsia="楷体" w:hAnsi="楷体"/>
          <w:sz w:val="28"/>
          <w:szCs w:val="28"/>
        </w:rPr>
        <w:t>规定，第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9901AF">
        <w:rPr>
          <w:rFonts w:ascii="楷体" w:eastAsia="楷体" w:hAnsi="楷体" w:hint="eastAsia"/>
          <w:sz w:val="28"/>
          <w:szCs w:val="28"/>
        </w:rPr>
        <w:t>1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="00795A3F">
        <w:rPr>
          <w:rFonts w:ascii="楷体" w:eastAsia="楷体" w:hAnsi="楷体"/>
          <w:sz w:val="28"/>
          <w:szCs w:val="28"/>
        </w:rPr>
        <w:t>期租金将到期应付</w:t>
      </w:r>
      <w:r w:rsidR="00774F24" w:rsidRPr="00E25F72">
        <w:rPr>
          <w:rFonts w:ascii="楷体" w:eastAsia="楷体" w:hAnsi="楷体"/>
          <w:sz w:val="28"/>
          <w:szCs w:val="28"/>
        </w:rPr>
        <w:t>，具体内容见下表</w:t>
      </w:r>
      <w:r w:rsidR="00795A3F">
        <w:rPr>
          <w:rFonts w:ascii="楷体" w:eastAsia="楷体" w:hAnsi="楷体" w:hint="eastAsia"/>
          <w:sz w:val="28"/>
          <w:szCs w:val="28"/>
        </w:rPr>
        <w:t>（单位：人民币，元）</w:t>
      </w:r>
      <w:r w:rsidR="00774F24" w:rsidRPr="00E25F72">
        <w:rPr>
          <w:rFonts w:ascii="楷体" w:eastAsia="楷体" w:hAnsi="楷体"/>
          <w:sz w:val="28"/>
          <w:szCs w:val="28"/>
        </w:rPr>
        <w:t>：</w:t>
      </w:r>
    </w:p>
    <w:p w:rsidR="00EF448C" w:rsidRPr="00E25F72" w:rsidRDefault="00EF448C" w:rsidP="00DF54B0">
      <w:pPr>
        <w:spacing w:line="276" w:lineRule="auto"/>
        <w:ind w:right="34" w:firstLine="420"/>
        <w:rPr>
          <w:rFonts w:ascii="楷体" w:eastAsia="楷体" w:hAnsi="楷体"/>
          <w:sz w:val="28"/>
          <w:szCs w:val="28"/>
        </w:rPr>
      </w:pPr>
    </w:p>
    <w:tbl>
      <w:tblPr>
        <w:tblW w:w="7314" w:type="dxa"/>
        <w:jc w:val="center"/>
        <w:tblInd w:w="-1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2"/>
        <w:gridCol w:w="2135"/>
        <w:gridCol w:w="2126"/>
        <w:gridCol w:w="1701"/>
      </w:tblGrid>
      <w:tr w:rsidR="00BE0F2F" w:rsidRPr="00E25F72" w:rsidTr="001E6AA6">
        <w:trPr>
          <w:trHeight w:val="624"/>
          <w:jc w:val="center"/>
        </w:trPr>
        <w:tc>
          <w:tcPr>
            <w:tcW w:w="1352" w:type="dxa"/>
            <w:vMerge w:val="restart"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b/>
                <w:sz w:val="28"/>
                <w:szCs w:val="28"/>
              </w:rPr>
              <w:t>期次</w:t>
            </w:r>
          </w:p>
        </w:tc>
        <w:tc>
          <w:tcPr>
            <w:tcW w:w="4261" w:type="dxa"/>
            <w:gridSpan w:val="2"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b/>
                <w:sz w:val="28"/>
                <w:szCs w:val="28"/>
              </w:rPr>
              <w:t>租金金额（人民币）</w:t>
            </w:r>
          </w:p>
        </w:tc>
        <w:tc>
          <w:tcPr>
            <w:tcW w:w="1701" w:type="dxa"/>
            <w:vMerge w:val="restart"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b/>
                <w:sz w:val="28"/>
                <w:szCs w:val="28"/>
              </w:rPr>
              <w:t>租金付款日</w:t>
            </w:r>
          </w:p>
        </w:tc>
      </w:tr>
      <w:tr w:rsidR="00BE0F2F" w:rsidRPr="00E25F72" w:rsidTr="001E6AA6">
        <w:trPr>
          <w:trHeight w:val="548"/>
          <w:jc w:val="center"/>
        </w:trPr>
        <w:tc>
          <w:tcPr>
            <w:tcW w:w="1352" w:type="dxa"/>
            <w:vMerge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135" w:type="dxa"/>
            <w:vAlign w:val="center"/>
          </w:tcPr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账户乙金额</w:t>
            </w:r>
          </w:p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（一般户）</w:t>
            </w:r>
          </w:p>
        </w:tc>
        <w:tc>
          <w:tcPr>
            <w:tcW w:w="2126" w:type="dxa"/>
            <w:vAlign w:val="center"/>
          </w:tcPr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账户丙金额</w:t>
            </w:r>
          </w:p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（基本户）</w:t>
            </w:r>
          </w:p>
        </w:tc>
        <w:tc>
          <w:tcPr>
            <w:tcW w:w="1701" w:type="dxa"/>
            <w:vMerge/>
            <w:vAlign w:val="center"/>
          </w:tcPr>
          <w:p w:rsidR="00BE0F2F" w:rsidRDefault="00BE0F2F" w:rsidP="00207AE3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0CCB" w:rsidRPr="00E25F72" w:rsidTr="001E6AA6">
        <w:trPr>
          <w:trHeight w:val="661"/>
          <w:jc w:val="center"/>
        </w:trPr>
        <w:tc>
          <w:tcPr>
            <w:tcW w:w="1352" w:type="dxa"/>
            <w:vAlign w:val="center"/>
          </w:tcPr>
          <w:p w:rsidR="00880CCB" w:rsidRPr="00E25F72" w:rsidRDefault="00880CCB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sz w:val="28"/>
                <w:szCs w:val="28"/>
              </w:rPr>
              <w:t>第</w:t>
            </w:r>
            <w:r w:rsidRPr="00E25F72">
              <w:rPr>
                <w:rFonts w:ascii="楷体" w:eastAsia="楷体" w:hAnsi="楷体"/>
                <w:sz w:val="28"/>
                <w:szCs w:val="28"/>
                <w:u w:val="single"/>
              </w:rPr>
              <w:t xml:space="preserve"> </w:t>
            </w:r>
            <w:r w:rsidR="009901AF">
              <w:rPr>
                <w:rFonts w:ascii="楷体" w:eastAsia="楷体" w:hAnsi="楷体" w:hint="eastAsia"/>
                <w:sz w:val="28"/>
                <w:szCs w:val="28"/>
                <w:u w:val="single"/>
              </w:rPr>
              <w:t>1</w:t>
            </w:r>
            <w:r w:rsidRPr="00E25F72">
              <w:rPr>
                <w:rFonts w:ascii="楷体" w:eastAsia="楷体" w:hAnsi="楷体"/>
                <w:sz w:val="28"/>
                <w:szCs w:val="28"/>
                <w:u w:val="single"/>
              </w:rPr>
              <w:t xml:space="preserve"> </w:t>
            </w:r>
            <w:r w:rsidRPr="00E25F72">
              <w:rPr>
                <w:rFonts w:ascii="楷体" w:eastAsia="楷体" w:hAnsi="楷体"/>
                <w:sz w:val="28"/>
                <w:szCs w:val="28"/>
              </w:rPr>
              <w:t>期</w:t>
            </w:r>
          </w:p>
        </w:tc>
        <w:tc>
          <w:tcPr>
            <w:tcW w:w="2135" w:type="dxa"/>
            <w:vAlign w:val="center"/>
          </w:tcPr>
          <w:p w:rsidR="00880CCB" w:rsidRDefault="009901AF" w:rsidP="00403B6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6,861,810.9</w:t>
            </w:r>
            <w:r w:rsidR="001E6AA6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:rsidR="00880CCB" w:rsidRDefault="009901AF" w:rsidP="00403B6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56,939</w:t>
            </w:r>
            <w:r w:rsidR="00880CCB">
              <w:rPr>
                <w:rFonts w:ascii="楷体" w:eastAsia="楷体" w:hAnsi="楷体" w:hint="eastAsia"/>
                <w:sz w:val="28"/>
                <w:szCs w:val="28"/>
              </w:rPr>
              <w:t>.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:rsidR="00880CCB" w:rsidRPr="00E25F72" w:rsidRDefault="001E6AA6" w:rsidP="00207AE3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2016-09</w:t>
            </w:r>
            <w:r w:rsidR="00880CCB" w:rsidRPr="00E25F72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880CCB">
              <w:rPr>
                <w:rFonts w:ascii="楷体" w:eastAsia="楷体" w:hAnsi="楷体" w:hint="eastAsia"/>
                <w:sz w:val="28"/>
                <w:szCs w:val="28"/>
              </w:rPr>
              <w:t>20</w:t>
            </w:r>
          </w:p>
        </w:tc>
      </w:tr>
    </w:tbl>
    <w:p w:rsidR="00612D33" w:rsidRPr="00E25F72" w:rsidRDefault="00612D33" w:rsidP="00DF54B0">
      <w:pPr>
        <w:spacing w:line="276" w:lineRule="auto"/>
        <w:ind w:right="34" w:firstLineChars="200" w:firstLine="560"/>
        <w:rPr>
          <w:rFonts w:ascii="楷体" w:eastAsia="楷体" w:hAnsi="楷体"/>
          <w:sz w:val="28"/>
          <w:szCs w:val="28"/>
        </w:rPr>
      </w:pPr>
    </w:p>
    <w:p w:rsidR="00774F24" w:rsidRDefault="00774F24" w:rsidP="00DF54B0">
      <w:pPr>
        <w:spacing w:line="276" w:lineRule="auto"/>
        <w:ind w:right="34" w:firstLineChars="200" w:firstLine="560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t>请贵公司按上述内容将该期租金按时支付至</w:t>
      </w:r>
      <w:r w:rsidR="00686A6B" w:rsidRPr="00E25F72">
        <w:rPr>
          <w:rFonts w:ascii="楷体" w:eastAsia="楷体" w:hAnsi="楷体"/>
          <w:sz w:val="28"/>
          <w:szCs w:val="28"/>
        </w:rPr>
        <w:t>我司</w:t>
      </w:r>
      <w:r w:rsidRPr="00E25F72">
        <w:rPr>
          <w:rFonts w:ascii="楷体" w:eastAsia="楷体" w:hAnsi="楷体"/>
          <w:sz w:val="28"/>
          <w:szCs w:val="28"/>
        </w:rPr>
        <w:t>如下账号：</w:t>
      </w:r>
    </w:p>
    <w:p w:rsidR="00983BAD" w:rsidRP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b/>
          <w:sz w:val="28"/>
          <w:szCs w:val="28"/>
        </w:rPr>
      </w:pPr>
      <w:r w:rsidRPr="00983BAD">
        <w:rPr>
          <w:rFonts w:ascii="楷体" w:eastAsia="楷体" w:hAnsi="楷体" w:hint="eastAsia"/>
          <w:b/>
          <w:sz w:val="28"/>
          <w:szCs w:val="28"/>
        </w:rPr>
        <w:t>【账户乙】：</w:t>
      </w:r>
    </w:p>
    <w:p w:rsidR="00983BAD" w:rsidRPr="00E25F72" w:rsidRDefault="00983BAD" w:rsidP="00983BAD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Pr="00E25F72">
        <w:rPr>
          <w:rFonts w:ascii="楷体" w:eastAsia="楷体" w:hAnsi="楷体"/>
          <w:b/>
          <w:sz w:val="28"/>
          <w:szCs w:val="28"/>
        </w:rPr>
        <w:t>开户行：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中国建设银行股份有限公司大同煤炭支行</w:t>
      </w:r>
      <w:r w:rsidRPr="00E25F72">
        <w:rPr>
          <w:rFonts w:ascii="楷体" w:eastAsia="楷体" w:hAnsi="楷体"/>
          <w:sz w:val="28"/>
          <w:szCs w:val="28"/>
        </w:rPr>
        <w:t xml:space="preserve"> </w:t>
      </w:r>
    </w:p>
    <w:p w:rsidR="00983BAD" w:rsidRPr="00E25F72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账</w:t>
      </w:r>
      <w:r w:rsidRPr="00E25F72">
        <w:rPr>
          <w:rFonts w:ascii="楷体" w:eastAsia="楷体" w:hAnsi="楷体"/>
          <w:b/>
          <w:sz w:val="28"/>
          <w:szCs w:val="28"/>
        </w:rPr>
        <w:t>户名：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E25F72">
        <w:rPr>
          <w:rFonts w:ascii="楷体" w:eastAsia="楷体" w:hAnsi="楷体"/>
          <w:sz w:val="28"/>
          <w:szCs w:val="28"/>
        </w:rPr>
        <w:t>北京</w:t>
      </w:r>
      <w:proofErr w:type="gramStart"/>
      <w:r w:rsidRPr="00E25F72">
        <w:rPr>
          <w:rFonts w:ascii="楷体" w:eastAsia="楷体" w:hAnsi="楷体"/>
          <w:sz w:val="28"/>
          <w:szCs w:val="28"/>
        </w:rPr>
        <w:t>恒嘉国际</w:t>
      </w:r>
      <w:proofErr w:type="gramEnd"/>
      <w:r w:rsidRPr="00E25F72">
        <w:rPr>
          <w:rFonts w:ascii="楷体" w:eastAsia="楷体" w:hAnsi="楷体"/>
          <w:sz w:val="28"/>
          <w:szCs w:val="28"/>
        </w:rPr>
        <w:t xml:space="preserve">融资租赁有限公司 </w:t>
      </w:r>
    </w:p>
    <w:p w:rsid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b/>
          <w:sz w:val="28"/>
          <w:szCs w:val="28"/>
        </w:rPr>
        <w:t>银行账号：</w:t>
      </w:r>
      <w:r>
        <w:rPr>
          <w:rFonts w:ascii="楷体" w:eastAsia="楷体" w:hAnsi="楷体" w:hint="eastAsia"/>
          <w:sz w:val="28"/>
          <w:szCs w:val="28"/>
        </w:rPr>
        <w:t>14050162880800000003</w:t>
      </w:r>
    </w:p>
    <w:p w:rsid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b/>
          <w:sz w:val="28"/>
          <w:szCs w:val="28"/>
        </w:rPr>
      </w:pPr>
      <w:r w:rsidRPr="00983BAD">
        <w:rPr>
          <w:rFonts w:ascii="楷体" w:eastAsia="楷体" w:hAnsi="楷体" w:hint="eastAsia"/>
          <w:b/>
          <w:sz w:val="28"/>
          <w:szCs w:val="28"/>
        </w:rPr>
        <w:t>【账户丙】：</w:t>
      </w:r>
    </w:p>
    <w:p w:rsidR="00983BAD" w:rsidRPr="00E25F72" w:rsidRDefault="00983BAD" w:rsidP="00983BAD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Pr="00E25F72">
        <w:rPr>
          <w:rFonts w:ascii="楷体" w:eastAsia="楷体" w:hAnsi="楷体"/>
          <w:b/>
          <w:sz w:val="28"/>
          <w:szCs w:val="28"/>
        </w:rPr>
        <w:t>开户行：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="0087187E">
        <w:rPr>
          <w:rFonts w:ascii="楷体" w:eastAsia="楷体" w:hAnsi="楷体"/>
          <w:sz w:val="28"/>
          <w:szCs w:val="28"/>
        </w:rPr>
        <w:t>中信银行北京京城大厦支行</w:t>
      </w:r>
      <w:r w:rsidRPr="00E25F72">
        <w:rPr>
          <w:rFonts w:ascii="楷体" w:eastAsia="楷体" w:hAnsi="楷体"/>
          <w:sz w:val="28"/>
          <w:szCs w:val="28"/>
        </w:rPr>
        <w:t xml:space="preserve"> </w:t>
      </w:r>
    </w:p>
    <w:p w:rsidR="00983BAD" w:rsidRPr="00E25F72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账</w:t>
      </w:r>
      <w:r w:rsidRPr="00E25F72">
        <w:rPr>
          <w:rFonts w:ascii="楷体" w:eastAsia="楷体" w:hAnsi="楷体"/>
          <w:b/>
          <w:sz w:val="28"/>
          <w:szCs w:val="28"/>
        </w:rPr>
        <w:t>户名：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E25F72">
        <w:rPr>
          <w:rFonts w:ascii="楷体" w:eastAsia="楷体" w:hAnsi="楷体"/>
          <w:sz w:val="28"/>
          <w:szCs w:val="28"/>
        </w:rPr>
        <w:t>北京</w:t>
      </w:r>
      <w:proofErr w:type="gramStart"/>
      <w:r w:rsidRPr="00E25F72">
        <w:rPr>
          <w:rFonts w:ascii="楷体" w:eastAsia="楷体" w:hAnsi="楷体"/>
          <w:sz w:val="28"/>
          <w:szCs w:val="28"/>
        </w:rPr>
        <w:t>恒嘉国际</w:t>
      </w:r>
      <w:proofErr w:type="gramEnd"/>
      <w:r w:rsidRPr="00E25F72">
        <w:rPr>
          <w:rFonts w:ascii="楷体" w:eastAsia="楷体" w:hAnsi="楷体"/>
          <w:sz w:val="28"/>
          <w:szCs w:val="28"/>
        </w:rPr>
        <w:t xml:space="preserve">融资租赁有限公司 </w:t>
      </w:r>
    </w:p>
    <w:p w:rsid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b/>
          <w:sz w:val="28"/>
          <w:szCs w:val="28"/>
        </w:rPr>
        <w:t>银行账号：</w:t>
      </w:r>
      <w:r w:rsidR="0087187E">
        <w:rPr>
          <w:rFonts w:ascii="楷体" w:eastAsia="楷体" w:hAnsi="楷体" w:hint="eastAsia"/>
          <w:sz w:val="28"/>
          <w:szCs w:val="28"/>
        </w:rPr>
        <w:t>7110210182400041460</w:t>
      </w:r>
    </w:p>
    <w:p w:rsidR="00983BAD" w:rsidRP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b/>
          <w:sz w:val="28"/>
          <w:szCs w:val="28"/>
        </w:rPr>
      </w:pPr>
    </w:p>
    <w:p w:rsidR="00E2590B" w:rsidRDefault="009901AF" w:rsidP="00BE0F2F">
      <w:pPr>
        <w:spacing w:line="276" w:lineRule="auto"/>
        <w:ind w:right="34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="00774F24" w:rsidRPr="00E25F72">
        <w:rPr>
          <w:rFonts w:ascii="楷体" w:eastAsia="楷体" w:hAnsi="楷体"/>
          <w:b/>
          <w:sz w:val="28"/>
          <w:szCs w:val="28"/>
        </w:rPr>
        <w:t>我公司联系人</w:t>
      </w:r>
      <w:r w:rsidR="00774F24" w:rsidRPr="00E25F72">
        <w:rPr>
          <w:rFonts w:ascii="楷体" w:eastAsia="楷体" w:hAnsi="楷体"/>
          <w:sz w:val="28"/>
          <w:szCs w:val="28"/>
        </w:rPr>
        <w:t>：</w:t>
      </w:r>
      <w:r w:rsidR="000F784A" w:rsidRPr="00E25F72">
        <w:rPr>
          <w:rFonts w:ascii="楷体" w:eastAsia="楷体" w:hAnsi="楷体" w:hint="eastAsia"/>
          <w:sz w:val="28"/>
          <w:szCs w:val="28"/>
        </w:rPr>
        <w:t>刘芳</w:t>
      </w:r>
      <w:r w:rsidR="00774F24" w:rsidRPr="00E25F72">
        <w:rPr>
          <w:rFonts w:ascii="楷体" w:eastAsia="楷体" w:hAnsi="楷体"/>
          <w:sz w:val="28"/>
          <w:szCs w:val="28"/>
        </w:rPr>
        <w:t xml:space="preserve">        </w:t>
      </w:r>
      <w:r w:rsidR="00774F24" w:rsidRPr="00E25F72">
        <w:rPr>
          <w:rFonts w:ascii="楷体" w:eastAsia="楷体" w:hAnsi="楷体"/>
          <w:b/>
          <w:sz w:val="28"/>
          <w:szCs w:val="28"/>
        </w:rPr>
        <w:t xml:space="preserve"> </w:t>
      </w:r>
    </w:p>
    <w:p w:rsidR="00983BAD" w:rsidRPr="00E25F72" w:rsidRDefault="00E2590B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联系</w:t>
      </w:r>
      <w:r w:rsidR="00774F24" w:rsidRPr="00E25F72">
        <w:rPr>
          <w:rFonts w:ascii="楷体" w:eastAsia="楷体" w:hAnsi="楷体"/>
          <w:b/>
          <w:sz w:val="28"/>
          <w:szCs w:val="28"/>
        </w:rPr>
        <w:t>电话：</w:t>
      </w:r>
      <w:r w:rsidRPr="00E2590B">
        <w:rPr>
          <w:rFonts w:ascii="楷体" w:eastAsia="楷体" w:hAnsi="楷体" w:hint="eastAsia"/>
          <w:sz w:val="28"/>
          <w:szCs w:val="28"/>
        </w:rPr>
        <w:t>010-68067606</w:t>
      </w: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="00E25F72">
        <w:rPr>
          <w:rFonts w:ascii="楷体" w:eastAsia="楷体" w:hAnsi="楷体" w:hint="eastAsia"/>
          <w:sz w:val="28"/>
          <w:szCs w:val="28"/>
        </w:rPr>
        <w:t>18501271893</w:t>
      </w:r>
    </w:p>
    <w:p w:rsidR="00774F24" w:rsidRPr="00E25F72" w:rsidRDefault="00774F24" w:rsidP="00DF54B0">
      <w:pPr>
        <w:spacing w:line="276" w:lineRule="auto"/>
        <w:ind w:right="34" w:firstLineChars="200" w:firstLine="560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lastRenderedPageBreak/>
        <w:tab/>
      </w:r>
      <w:r w:rsidRPr="00E25F72">
        <w:rPr>
          <w:rFonts w:ascii="楷体" w:eastAsia="楷体" w:hAnsi="楷体"/>
          <w:sz w:val="28"/>
          <w:szCs w:val="28"/>
        </w:rPr>
        <w:tab/>
      </w:r>
      <w:r w:rsidRPr="00E25F72">
        <w:rPr>
          <w:rFonts w:ascii="楷体" w:eastAsia="楷体" w:hAnsi="楷体"/>
          <w:sz w:val="28"/>
          <w:szCs w:val="28"/>
        </w:rPr>
        <w:tab/>
      </w:r>
      <w:r w:rsidRPr="00E25F72">
        <w:rPr>
          <w:rFonts w:ascii="楷体" w:eastAsia="楷体" w:hAnsi="楷体"/>
          <w:sz w:val="28"/>
          <w:szCs w:val="28"/>
        </w:rPr>
        <w:tab/>
      </w:r>
    </w:p>
    <w:p w:rsidR="00B660E0" w:rsidRDefault="00774F24" w:rsidP="00DF54B0">
      <w:pPr>
        <w:spacing w:line="276" w:lineRule="auto"/>
        <w:ind w:right="34"/>
        <w:rPr>
          <w:rFonts w:ascii="楷体" w:eastAsia="楷体" w:hAnsi="楷体"/>
          <w:b/>
          <w:sz w:val="28"/>
          <w:szCs w:val="28"/>
          <w:lang w:val="en-GB"/>
        </w:rPr>
      </w:pPr>
      <w:r w:rsidRPr="00E25F72">
        <w:rPr>
          <w:rFonts w:ascii="楷体" w:eastAsia="楷体" w:hAnsi="楷体"/>
          <w:sz w:val="28"/>
          <w:szCs w:val="28"/>
        </w:rPr>
        <w:tab/>
      </w:r>
      <w:r w:rsidR="00612D33" w:rsidRPr="00E25F72">
        <w:rPr>
          <w:rFonts w:ascii="楷体" w:eastAsia="楷体" w:hAnsi="楷体" w:hint="eastAsia"/>
          <w:sz w:val="28"/>
          <w:szCs w:val="28"/>
        </w:rPr>
        <w:t xml:space="preserve"> </w:t>
      </w:r>
      <w:r w:rsidRPr="00E25F72">
        <w:rPr>
          <w:rFonts w:ascii="楷体" w:eastAsia="楷体" w:hAnsi="楷体"/>
          <w:b/>
          <w:sz w:val="28"/>
          <w:szCs w:val="28"/>
        </w:rPr>
        <w:t>提请贵公司注意</w:t>
      </w:r>
      <w:r w:rsidR="000F784A" w:rsidRPr="00E25F72">
        <w:rPr>
          <w:rFonts w:ascii="楷体" w:eastAsia="楷体" w:hAnsi="楷体" w:hint="eastAsia"/>
          <w:b/>
          <w:sz w:val="28"/>
          <w:szCs w:val="28"/>
        </w:rPr>
        <w:t>，</w:t>
      </w:r>
      <w:r w:rsidRPr="00E25F72">
        <w:rPr>
          <w:rFonts w:ascii="楷体" w:eastAsia="楷体" w:hAnsi="楷体"/>
          <w:b/>
          <w:sz w:val="28"/>
          <w:szCs w:val="28"/>
        </w:rPr>
        <w:t>如贵公司</w:t>
      </w:r>
      <w:r w:rsidR="00D93A66">
        <w:rPr>
          <w:rFonts w:ascii="楷体" w:eastAsia="楷体" w:hAnsi="楷体"/>
          <w:b/>
          <w:sz w:val="28"/>
          <w:szCs w:val="28"/>
        </w:rPr>
        <w:t>迟延支付，则我公司可根据融资租赁合同约定按逾期</w:t>
      </w:r>
      <w:r w:rsidR="00D93A66">
        <w:rPr>
          <w:rFonts w:ascii="楷体" w:eastAsia="楷体" w:hAnsi="楷体" w:hint="eastAsia"/>
          <w:b/>
          <w:sz w:val="28"/>
          <w:szCs w:val="28"/>
        </w:rPr>
        <w:t>利率</w:t>
      </w:r>
      <w:r w:rsidRPr="00E25F72">
        <w:rPr>
          <w:rFonts w:ascii="楷体" w:eastAsia="楷体" w:hAnsi="楷体"/>
          <w:b/>
          <w:sz w:val="28"/>
          <w:szCs w:val="28"/>
        </w:rPr>
        <w:t>收取违约金</w:t>
      </w:r>
      <w:r w:rsidR="00B660E0" w:rsidRPr="00E25F72">
        <w:rPr>
          <w:rFonts w:ascii="楷体" w:eastAsia="楷体" w:hAnsi="楷体" w:hint="eastAsia"/>
          <w:b/>
          <w:sz w:val="28"/>
          <w:szCs w:val="28"/>
        </w:rPr>
        <w:t>。</w:t>
      </w:r>
      <w:r w:rsidR="00B660E0" w:rsidRPr="00E25F72">
        <w:rPr>
          <w:rFonts w:ascii="楷体" w:eastAsia="楷体" w:hAnsi="楷体" w:hint="eastAsia"/>
          <w:b/>
          <w:sz w:val="28"/>
          <w:szCs w:val="28"/>
          <w:lang w:val="en-GB"/>
        </w:rPr>
        <w:t xml:space="preserve"> </w:t>
      </w:r>
    </w:p>
    <w:p w:rsidR="0087187E" w:rsidRPr="00E25F72" w:rsidRDefault="0087187E" w:rsidP="00DF54B0">
      <w:pPr>
        <w:spacing w:line="276" w:lineRule="auto"/>
        <w:ind w:right="34"/>
        <w:rPr>
          <w:rFonts w:ascii="楷体" w:eastAsia="楷体" w:hAnsi="楷体"/>
          <w:b/>
          <w:sz w:val="28"/>
          <w:szCs w:val="28"/>
          <w:lang w:val="en-GB"/>
        </w:rPr>
      </w:pPr>
    </w:p>
    <w:p w:rsidR="00DF54B0" w:rsidRPr="00E25F72" w:rsidRDefault="00DF54B0" w:rsidP="00DF54B0">
      <w:pPr>
        <w:spacing w:line="276" w:lineRule="auto"/>
        <w:ind w:right="34"/>
        <w:rPr>
          <w:rFonts w:ascii="楷体" w:eastAsia="楷体" w:hAnsi="楷体"/>
          <w:b/>
          <w:sz w:val="28"/>
          <w:szCs w:val="28"/>
          <w:lang w:val="en-GB"/>
        </w:rPr>
      </w:pPr>
    </w:p>
    <w:p w:rsidR="00774F24" w:rsidRPr="00E25F72" w:rsidRDefault="000F784A" w:rsidP="000F784A">
      <w:pPr>
        <w:spacing w:line="276" w:lineRule="auto"/>
        <w:ind w:right="34"/>
        <w:rPr>
          <w:rFonts w:ascii="楷体" w:eastAsia="楷体" w:hAnsi="楷体"/>
          <w:b/>
          <w:sz w:val="28"/>
          <w:szCs w:val="28"/>
        </w:rPr>
      </w:pPr>
      <w:r w:rsidRPr="00E25F72">
        <w:rPr>
          <w:rFonts w:ascii="楷体" w:eastAsia="楷体" w:hAnsi="楷体" w:hint="eastAsia"/>
          <w:b/>
          <w:sz w:val="28"/>
          <w:szCs w:val="28"/>
          <w:lang w:val="en-GB"/>
        </w:rPr>
        <w:t xml:space="preserve">                           </w:t>
      </w:r>
      <w:r w:rsidR="00774F24" w:rsidRPr="00E25F72">
        <w:rPr>
          <w:rFonts w:ascii="楷体" w:eastAsia="楷体" w:hAnsi="楷体" w:hint="eastAsia"/>
          <w:b/>
          <w:sz w:val="28"/>
          <w:szCs w:val="28"/>
        </w:rPr>
        <w:t>北京</w:t>
      </w:r>
      <w:proofErr w:type="gramStart"/>
      <w:r w:rsidR="00774F24" w:rsidRPr="00E25F72">
        <w:rPr>
          <w:rFonts w:ascii="楷体" w:eastAsia="楷体" w:hAnsi="楷体" w:hint="eastAsia"/>
          <w:b/>
          <w:sz w:val="28"/>
          <w:szCs w:val="28"/>
        </w:rPr>
        <w:t>恒嘉国际</w:t>
      </w:r>
      <w:proofErr w:type="gramEnd"/>
      <w:r w:rsidR="00774F24" w:rsidRPr="00E25F72">
        <w:rPr>
          <w:rFonts w:ascii="楷体" w:eastAsia="楷体" w:hAnsi="楷体" w:hint="eastAsia"/>
          <w:b/>
          <w:sz w:val="28"/>
          <w:szCs w:val="28"/>
        </w:rPr>
        <w:t>融资租赁有限公司</w:t>
      </w:r>
    </w:p>
    <w:p w:rsidR="00400CCB" w:rsidRPr="00E25F72" w:rsidRDefault="00400CCB" w:rsidP="000F784A">
      <w:pPr>
        <w:spacing w:line="276" w:lineRule="auto"/>
        <w:ind w:right="34"/>
        <w:rPr>
          <w:rFonts w:ascii="楷体" w:eastAsia="楷体" w:hAnsi="楷体"/>
          <w:b/>
          <w:sz w:val="28"/>
          <w:szCs w:val="28"/>
        </w:rPr>
      </w:pPr>
    </w:p>
    <w:p w:rsidR="000F784A" w:rsidRPr="00E25F72" w:rsidRDefault="00400CCB" w:rsidP="000F784A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 w:hint="eastAsia"/>
          <w:b/>
          <w:sz w:val="28"/>
          <w:szCs w:val="28"/>
        </w:rPr>
        <w:t xml:space="preserve">                                     </w:t>
      </w:r>
      <w:r w:rsidR="000F784A" w:rsidRPr="00E25F72">
        <w:rPr>
          <w:rFonts w:ascii="楷体" w:eastAsia="楷体" w:hAnsi="楷体" w:hint="eastAsia"/>
          <w:sz w:val="28"/>
          <w:szCs w:val="28"/>
        </w:rPr>
        <w:t>（盖章）</w:t>
      </w:r>
    </w:p>
    <w:p w:rsidR="00400CCB" w:rsidRPr="00E25F72" w:rsidRDefault="00400CCB" w:rsidP="000F784A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</w:p>
    <w:p w:rsidR="00361B45" w:rsidRPr="00E25F72" w:rsidRDefault="00E97326" w:rsidP="00DF54B0">
      <w:pPr>
        <w:spacing w:line="276" w:lineRule="auto"/>
        <w:ind w:right="34"/>
        <w:jc w:val="center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 w:hint="eastAsia"/>
          <w:b/>
          <w:sz w:val="28"/>
          <w:szCs w:val="28"/>
        </w:rPr>
        <w:t xml:space="preserve">                </w:t>
      </w:r>
      <w:r w:rsidR="000F784A" w:rsidRPr="00E25F72">
        <w:rPr>
          <w:rFonts w:ascii="楷体" w:eastAsia="楷体" w:hAnsi="楷体" w:hint="eastAsia"/>
          <w:sz w:val="28"/>
          <w:szCs w:val="28"/>
          <w:lang w:val="en-GB"/>
        </w:rPr>
        <w:t xml:space="preserve"> 日期：</w:t>
      </w:r>
      <w:r w:rsidR="004762A8">
        <w:rPr>
          <w:rFonts w:ascii="楷体" w:eastAsia="楷体" w:hAnsi="楷体" w:hint="eastAsia"/>
          <w:sz w:val="28"/>
          <w:szCs w:val="28"/>
          <w:lang w:val="en-GB"/>
        </w:rPr>
        <w:t>2016</w:t>
      </w:r>
      <w:r w:rsidR="000F784A" w:rsidRPr="00E25F72">
        <w:rPr>
          <w:rFonts w:ascii="楷体" w:eastAsia="楷体" w:hAnsi="楷体" w:hint="eastAsia"/>
          <w:sz w:val="28"/>
          <w:szCs w:val="28"/>
          <w:lang w:val="en-GB"/>
        </w:rPr>
        <w:t>年</w:t>
      </w:r>
      <w:r w:rsidR="00BE0F2F">
        <w:rPr>
          <w:rFonts w:ascii="楷体" w:eastAsia="楷体" w:hAnsi="楷体" w:hint="eastAsia"/>
          <w:sz w:val="28"/>
          <w:szCs w:val="28"/>
          <w:lang w:val="en-GB"/>
        </w:rPr>
        <w:t>08</w:t>
      </w:r>
      <w:r w:rsidR="000F784A" w:rsidRPr="00E25F72">
        <w:rPr>
          <w:rFonts w:ascii="楷体" w:eastAsia="楷体" w:hAnsi="楷体" w:hint="eastAsia"/>
          <w:sz w:val="28"/>
          <w:szCs w:val="28"/>
          <w:lang w:val="en-GB"/>
        </w:rPr>
        <w:t>月</w:t>
      </w:r>
      <w:r w:rsidR="00BE0F2F">
        <w:rPr>
          <w:rFonts w:ascii="楷体" w:eastAsia="楷体" w:hAnsi="楷体" w:hint="eastAsia"/>
          <w:sz w:val="28"/>
          <w:szCs w:val="28"/>
          <w:lang w:val="en-GB"/>
        </w:rPr>
        <w:t>25</w:t>
      </w:r>
      <w:r w:rsidR="00B660E0" w:rsidRPr="00E25F72">
        <w:rPr>
          <w:rFonts w:ascii="楷体" w:eastAsia="楷体" w:hAnsi="楷体" w:hint="eastAsia"/>
          <w:sz w:val="28"/>
          <w:szCs w:val="28"/>
          <w:lang w:val="en-GB"/>
        </w:rPr>
        <w:t>日</w:t>
      </w:r>
    </w:p>
    <w:sectPr w:rsidR="00361B45" w:rsidRPr="00E25F72" w:rsidSect="00361B45">
      <w:headerReference w:type="default" r:id="rId8"/>
      <w:footerReference w:type="even" r:id="rId9"/>
      <w:footerReference w:type="default" r:id="rId10"/>
      <w:pgSz w:w="11906" w:h="16838"/>
      <w:pgMar w:top="1440" w:right="1588" w:bottom="1440" w:left="1588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21B" w:rsidRDefault="002D221B">
      <w:r>
        <w:separator/>
      </w:r>
    </w:p>
  </w:endnote>
  <w:endnote w:type="continuationSeparator" w:id="0">
    <w:p w:rsidR="002D221B" w:rsidRDefault="002D2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AD" w:rsidRDefault="00C77908" w:rsidP="00361B4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3B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3BAD" w:rsidRDefault="00983BAD" w:rsidP="00361B4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AD" w:rsidRPr="00D8739C" w:rsidRDefault="00983BAD" w:rsidP="00361B45">
    <w:pPr>
      <w:pStyle w:val="a4"/>
      <w:jc w:val="center"/>
      <w:rPr>
        <w:rFonts w:ascii="仿宋_GB2312" w:eastAsia="仿宋_GB2312"/>
        <w:sz w:val="21"/>
        <w:szCs w:val="21"/>
      </w:rPr>
    </w:pPr>
  </w:p>
  <w:p w:rsidR="00983BAD" w:rsidRDefault="00983BA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21B" w:rsidRDefault="002D221B">
      <w:r>
        <w:separator/>
      </w:r>
    </w:p>
  </w:footnote>
  <w:footnote w:type="continuationSeparator" w:id="0">
    <w:p w:rsidR="002D221B" w:rsidRDefault="002D22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AD" w:rsidRPr="00070259" w:rsidRDefault="00983BAD" w:rsidP="00774F24">
    <w:pPr>
      <w:pStyle w:val="a8"/>
      <w:ind w:left="6030" w:hangingChars="3350" w:hanging="6030"/>
      <w:jc w:val="both"/>
    </w:pPr>
    <w:r>
      <w:rPr>
        <w:rFonts w:hint="eastAsia"/>
      </w:rPr>
      <w:t xml:space="preserve"> </w:t>
    </w:r>
    <w:r w:rsidR="00C7790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3pt;height:17.25pt">
          <v:imagedata r:id="rId1" o:title="logo3"/>
        </v:shape>
      </w:pict>
    </w:r>
    <w:r>
      <w:rPr>
        <w:rFonts w:hint="eastAsia"/>
      </w:rPr>
      <w:t xml:space="preserve">        </w:t>
    </w:r>
    <w:r w:rsidRPr="00E94A15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</w:t>
    </w:r>
    <w:r w:rsidRPr="00E00EAB">
      <w:rPr>
        <w:rFonts w:hint="eastAsia"/>
      </w:rPr>
      <w:t xml:space="preserve"> </w:t>
    </w:r>
    <w:r>
      <w:rPr>
        <w:rFonts w:hint="eastAsia"/>
      </w:rPr>
      <w:t xml:space="preserve">            </w:t>
    </w:r>
    <w:r>
      <w:rPr>
        <w:rFonts w:ascii="宋体" w:hAnsi="宋体" w:cs="宋体" w:hint="eastAsia"/>
        <w:kern w:val="0"/>
        <w:sz w:val="24"/>
      </w:rPr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none"/>
      <w:suff w:val="nothing"/>
      <w:lvlText w:val=""/>
      <w:lvlJc w:val="left"/>
    </w:lvl>
    <w:lvl w:ilvl="3">
      <w:start w:val="1"/>
      <w:numFmt w:val="lowerLetter"/>
      <w:lvlText w:val="%4)"/>
      <w:lvlJc w:val="left"/>
      <w:pPr>
        <w:ind w:left="864" w:hanging="432"/>
      </w:pPr>
    </w:lvl>
    <w:lvl w:ilvl="4">
      <w:start w:val="1"/>
      <w:numFmt w:val="none"/>
      <w:suff w:val="nothing"/>
      <w:lvlText w:val=""/>
      <w:lvlJc w:val="left"/>
    </w:lvl>
    <w:lvl w:ilvl="5">
      <w:start w:val="1"/>
      <w:numFmt w:val="lowerRoman"/>
      <w:lvlText w:val="%6)"/>
      <w:lvlJc w:val="left"/>
      <w:pPr>
        <w:ind w:left="1296" w:hanging="432"/>
      </w:pPr>
    </w:lvl>
    <w:lvl w:ilvl="6">
      <w:start w:val="1"/>
      <w:numFmt w:val="none"/>
      <w:suff w:val="nothing"/>
      <w:lvlText w:val=""/>
      <w:lvlJc w:val="left"/>
    </w:lvl>
    <w:lvl w:ilvl="7">
      <w:start w:val="1"/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Arial" w:hAnsi="Arial" w:hint="default"/>
      </w:rPr>
    </w:lvl>
    <w:lvl w:ilvl="8">
      <w:start w:val="1"/>
      <w:numFmt w:val="none"/>
      <w:suff w:val="nothing"/>
      <w:lvlText w:val=""/>
      <w:lvlJc w:val="left"/>
      <w:pPr>
        <w:ind w:left="0" w:hanging="432"/>
      </w:pPr>
    </w:lvl>
  </w:abstractNum>
  <w:abstractNum w:abstractNumId="3">
    <w:nsid w:val="0000000C"/>
    <w:multiLevelType w:val="singleLevel"/>
    <w:tmpl w:val="0000000C"/>
    <w:lvl w:ilvl="0">
      <w:start w:val="1"/>
      <w:numFmt w:val="japaneseCounting"/>
      <w:lvlText w:val="（%1）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abstractNum w:abstractNumId="4">
    <w:nsid w:val="28253B70"/>
    <w:multiLevelType w:val="multilevel"/>
    <w:tmpl w:val="426480E0"/>
    <w:lvl w:ilvl="0">
      <w:start w:val="19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81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94"/>
        </w:tabs>
        <w:ind w:left="1894" w:hanging="81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706"/>
        </w:tabs>
        <w:ind w:left="27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08"/>
        </w:tabs>
        <w:ind w:left="3608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510"/>
        </w:tabs>
        <w:ind w:left="451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052"/>
        </w:tabs>
        <w:ind w:left="505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954"/>
        </w:tabs>
        <w:ind w:left="5954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856"/>
        </w:tabs>
        <w:ind w:left="6856" w:hanging="2520"/>
      </w:pPr>
      <w:rPr>
        <w:rFonts w:hint="default"/>
        <w:b/>
      </w:rPr>
    </w:lvl>
  </w:abstractNum>
  <w:abstractNum w:abstractNumId="5">
    <w:nsid w:val="58476DFA"/>
    <w:multiLevelType w:val="multilevel"/>
    <w:tmpl w:val="DDB28A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</w:abstractNum>
  <w:abstractNum w:abstractNumId="6">
    <w:nsid w:val="635C7970"/>
    <w:multiLevelType w:val="hybridMultilevel"/>
    <w:tmpl w:val="2A3A631E"/>
    <w:lvl w:ilvl="0" w:tplc="6CCC6DD6">
      <w:start w:val="14"/>
      <w:numFmt w:val="decimal"/>
      <w:lvlText w:val="%1．"/>
      <w:lvlJc w:val="left"/>
      <w:pPr>
        <w:tabs>
          <w:tab w:val="num" w:pos="1372"/>
        </w:tabs>
        <w:ind w:left="13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92"/>
        </w:tabs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2"/>
        </w:tabs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2"/>
        </w:tabs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52"/>
        </w:tabs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2"/>
        </w:tabs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2"/>
        </w:tabs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12"/>
        </w:tabs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2"/>
        </w:tabs>
        <w:ind w:left="4432" w:hanging="420"/>
      </w:pPr>
    </w:lvl>
  </w:abstractNum>
  <w:abstractNum w:abstractNumId="7">
    <w:nsid w:val="64416D38"/>
    <w:multiLevelType w:val="multilevel"/>
    <w:tmpl w:val="B0D687DE"/>
    <w:lvl w:ilvl="0">
      <w:start w:val="14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tabs>
          <w:tab w:val="num" w:pos="1485"/>
        </w:tabs>
        <w:ind w:left="1485" w:hanging="945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tabs>
          <w:tab w:val="num" w:pos="2025"/>
        </w:tabs>
        <w:ind w:left="2025" w:hanging="945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2160"/>
      </w:pPr>
      <w:rPr>
        <w:rFonts w:hAnsi="宋体" w:hint="default"/>
      </w:rPr>
    </w:lvl>
    <w:lvl w:ilvl="7">
      <w:start w:val="1"/>
      <w:numFmt w:val="decimal"/>
      <w:pStyle w:val="9"/>
      <w:lvlText w:val="%1.%2.%3.%4.%5.%6.%7.%8"/>
      <w:lvlJc w:val="left"/>
      <w:pPr>
        <w:tabs>
          <w:tab w:val="num" w:pos="5940"/>
        </w:tabs>
        <w:ind w:left="5940" w:hanging="216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Ansi="宋体" w:hint="default"/>
      </w:rPr>
    </w:lvl>
  </w:abstractNum>
  <w:abstractNum w:abstractNumId="8">
    <w:nsid w:val="78EA7741"/>
    <w:multiLevelType w:val="multilevel"/>
    <w:tmpl w:val="7326E96C"/>
    <w:lvl w:ilvl="0">
      <w:start w:val="1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2"/>
        </w:tabs>
        <w:ind w:left="13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24"/>
        </w:tabs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36"/>
        </w:tabs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48"/>
        </w:tabs>
        <w:ind w:left="4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60"/>
        </w:tabs>
        <w:ind w:left="50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72"/>
        </w:tabs>
        <w:ind w:left="60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24"/>
        </w:tabs>
        <w:ind w:left="67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36"/>
        </w:tabs>
        <w:ind w:left="7736" w:hanging="252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1B45"/>
    <w:rsid w:val="00005DEC"/>
    <w:rsid w:val="000162A5"/>
    <w:rsid w:val="000171AC"/>
    <w:rsid w:val="00050D1C"/>
    <w:rsid w:val="0005724A"/>
    <w:rsid w:val="00062F60"/>
    <w:rsid w:val="00064B5B"/>
    <w:rsid w:val="00067D32"/>
    <w:rsid w:val="00070259"/>
    <w:rsid w:val="000813F5"/>
    <w:rsid w:val="000A024A"/>
    <w:rsid w:val="000B3137"/>
    <w:rsid w:val="000C796A"/>
    <w:rsid w:val="000F63A3"/>
    <w:rsid w:val="000F784A"/>
    <w:rsid w:val="00111359"/>
    <w:rsid w:val="00111FC6"/>
    <w:rsid w:val="001325DF"/>
    <w:rsid w:val="00146D5B"/>
    <w:rsid w:val="0015313E"/>
    <w:rsid w:val="00160467"/>
    <w:rsid w:val="00163E65"/>
    <w:rsid w:val="001726F4"/>
    <w:rsid w:val="00173C53"/>
    <w:rsid w:val="001855B1"/>
    <w:rsid w:val="00190474"/>
    <w:rsid w:val="001A396F"/>
    <w:rsid w:val="001B3260"/>
    <w:rsid w:val="001E3E4B"/>
    <w:rsid w:val="001E6AA6"/>
    <w:rsid w:val="00207AE3"/>
    <w:rsid w:val="00212240"/>
    <w:rsid w:val="002140A3"/>
    <w:rsid w:val="00217B2B"/>
    <w:rsid w:val="00262C53"/>
    <w:rsid w:val="002D221B"/>
    <w:rsid w:val="002D29C6"/>
    <w:rsid w:val="002D2B2B"/>
    <w:rsid w:val="002E5695"/>
    <w:rsid w:val="00303C25"/>
    <w:rsid w:val="00306E78"/>
    <w:rsid w:val="00310E9D"/>
    <w:rsid w:val="00321561"/>
    <w:rsid w:val="00322AD5"/>
    <w:rsid w:val="0034019E"/>
    <w:rsid w:val="00344E16"/>
    <w:rsid w:val="00346BAA"/>
    <w:rsid w:val="003525E2"/>
    <w:rsid w:val="0036079E"/>
    <w:rsid w:val="00361B45"/>
    <w:rsid w:val="00364A8A"/>
    <w:rsid w:val="0038459E"/>
    <w:rsid w:val="0038737C"/>
    <w:rsid w:val="00387A5E"/>
    <w:rsid w:val="00396FA8"/>
    <w:rsid w:val="003F03CD"/>
    <w:rsid w:val="00400CCB"/>
    <w:rsid w:val="00403B6C"/>
    <w:rsid w:val="004120F6"/>
    <w:rsid w:val="004245CC"/>
    <w:rsid w:val="00437C80"/>
    <w:rsid w:val="004423AD"/>
    <w:rsid w:val="00447F18"/>
    <w:rsid w:val="00461A0E"/>
    <w:rsid w:val="004762A8"/>
    <w:rsid w:val="00481FFF"/>
    <w:rsid w:val="004A16B9"/>
    <w:rsid w:val="004C3D6B"/>
    <w:rsid w:val="004C55EB"/>
    <w:rsid w:val="004E2093"/>
    <w:rsid w:val="004E63B5"/>
    <w:rsid w:val="004F48C4"/>
    <w:rsid w:val="00511404"/>
    <w:rsid w:val="005511EA"/>
    <w:rsid w:val="00562FE3"/>
    <w:rsid w:val="005646DE"/>
    <w:rsid w:val="005733FA"/>
    <w:rsid w:val="00581C8E"/>
    <w:rsid w:val="005825ED"/>
    <w:rsid w:val="005A5FCC"/>
    <w:rsid w:val="005B4690"/>
    <w:rsid w:val="005C14FF"/>
    <w:rsid w:val="005C7C04"/>
    <w:rsid w:val="005D6ACD"/>
    <w:rsid w:val="005F3DF5"/>
    <w:rsid w:val="00610069"/>
    <w:rsid w:val="00612D33"/>
    <w:rsid w:val="006162E5"/>
    <w:rsid w:val="00620C65"/>
    <w:rsid w:val="0062197D"/>
    <w:rsid w:val="00630BEF"/>
    <w:rsid w:val="00633BA4"/>
    <w:rsid w:val="006461DD"/>
    <w:rsid w:val="00647908"/>
    <w:rsid w:val="00650C87"/>
    <w:rsid w:val="006521AE"/>
    <w:rsid w:val="00686A6B"/>
    <w:rsid w:val="0069625A"/>
    <w:rsid w:val="006A00E7"/>
    <w:rsid w:val="006A6923"/>
    <w:rsid w:val="006B4D94"/>
    <w:rsid w:val="006C4E73"/>
    <w:rsid w:val="00706A53"/>
    <w:rsid w:val="00743B8C"/>
    <w:rsid w:val="0076381D"/>
    <w:rsid w:val="00774F24"/>
    <w:rsid w:val="00775CF9"/>
    <w:rsid w:val="00795A3F"/>
    <w:rsid w:val="007A1990"/>
    <w:rsid w:val="00815F9D"/>
    <w:rsid w:val="00815FDE"/>
    <w:rsid w:val="00824A0B"/>
    <w:rsid w:val="00827C71"/>
    <w:rsid w:val="00830B48"/>
    <w:rsid w:val="00832DE9"/>
    <w:rsid w:val="0083589C"/>
    <w:rsid w:val="0084459A"/>
    <w:rsid w:val="00845522"/>
    <w:rsid w:val="00851DB3"/>
    <w:rsid w:val="008650BF"/>
    <w:rsid w:val="0087187E"/>
    <w:rsid w:val="00880CCB"/>
    <w:rsid w:val="00894564"/>
    <w:rsid w:val="008A24FA"/>
    <w:rsid w:val="008A60A6"/>
    <w:rsid w:val="008B1345"/>
    <w:rsid w:val="008C463C"/>
    <w:rsid w:val="008D611B"/>
    <w:rsid w:val="008E572A"/>
    <w:rsid w:val="008E6488"/>
    <w:rsid w:val="008F4397"/>
    <w:rsid w:val="008F78A0"/>
    <w:rsid w:val="00900DCF"/>
    <w:rsid w:val="00901181"/>
    <w:rsid w:val="00905A27"/>
    <w:rsid w:val="009068E8"/>
    <w:rsid w:val="00925653"/>
    <w:rsid w:val="0094598A"/>
    <w:rsid w:val="00954BEC"/>
    <w:rsid w:val="009653AA"/>
    <w:rsid w:val="0097306C"/>
    <w:rsid w:val="009759B0"/>
    <w:rsid w:val="00983BAD"/>
    <w:rsid w:val="00985638"/>
    <w:rsid w:val="0098679F"/>
    <w:rsid w:val="009901AF"/>
    <w:rsid w:val="0099144F"/>
    <w:rsid w:val="0099238B"/>
    <w:rsid w:val="009A0205"/>
    <w:rsid w:val="009A1407"/>
    <w:rsid w:val="009B22AE"/>
    <w:rsid w:val="009B4CA0"/>
    <w:rsid w:val="009D0ED4"/>
    <w:rsid w:val="009D575E"/>
    <w:rsid w:val="00A11F93"/>
    <w:rsid w:val="00A230A4"/>
    <w:rsid w:val="00A410EC"/>
    <w:rsid w:val="00A43E87"/>
    <w:rsid w:val="00A56C4D"/>
    <w:rsid w:val="00AA045D"/>
    <w:rsid w:val="00AA2DD6"/>
    <w:rsid w:val="00AA6F51"/>
    <w:rsid w:val="00AB4018"/>
    <w:rsid w:val="00AC5657"/>
    <w:rsid w:val="00AD3152"/>
    <w:rsid w:val="00AF017E"/>
    <w:rsid w:val="00AF6A04"/>
    <w:rsid w:val="00AF721F"/>
    <w:rsid w:val="00AF7E75"/>
    <w:rsid w:val="00B017D1"/>
    <w:rsid w:val="00B15B00"/>
    <w:rsid w:val="00B3436B"/>
    <w:rsid w:val="00B3578C"/>
    <w:rsid w:val="00B41DFB"/>
    <w:rsid w:val="00B65567"/>
    <w:rsid w:val="00B659E9"/>
    <w:rsid w:val="00B660E0"/>
    <w:rsid w:val="00B66740"/>
    <w:rsid w:val="00B72F48"/>
    <w:rsid w:val="00B76F01"/>
    <w:rsid w:val="00B8722D"/>
    <w:rsid w:val="00B95495"/>
    <w:rsid w:val="00B960EC"/>
    <w:rsid w:val="00BE0F2F"/>
    <w:rsid w:val="00BF5D8F"/>
    <w:rsid w:val="00C45BC3"/>
    <w:rsid w:val="00C54842"/>
    <w:rsid w:val="00C54B9B"/>
    <w:rsid w:val="00C579B4"/>
    <w:rsid w:val="00C64A8C"/>
    <w:rsid w:val="00C66DD3"/>
    <w:rsid w:val="00C77908"/>
    <w:rsid w:val="00C80EBC"/>
    <w:rsid w:val="00C939EA"/>
    <w:rsid w:val="00C96050"/>
    <w:rsid w:val="00CA40AD"/>
    <w:rsid w:val="00CB1435"/>
    <w:rsid w:val="00CB2723"/>
    <w:rsid w:val="00CB3B17"/>
    <w:rsid w:val="00CC49B3"/>
    <w:rsid w:val="00CC741F"/>
    <w:rsid w:val="00CD7493"/>
    <w:rsid w:val="00CE7F37"/>
    <w:rsid w:val="00CF22C9"/>
    <w:rsid w:val="00CF4B17"/>
    <w:rsid w:val="00D37B58"/>
    <w:rsid w:val="00D46860"/>
    <w:rsid w:val="00D73E64"/>
    <w:rsid w:val="00D93A66"/>
    <w:rsid w:val="00D95477"/>
    <w:rsid w:val="00DC02D5"/>
    <w:rsid w:val="00DE335C"/>
    <w:rsid w:val="00DE5A15"/>
    <w:rsid w:val="00DE685F"/>
    <w:rsid w:val="00DF54B0"/>
    <w:rsid w:val="00E07A63"/>
    <w:rsid w:val="00E106B0"/>
    <w:rsid w:val="00E14380"/>
    <w:rsid w:val="00E2147B"/>
    <w:rsid w:val="00E2590B"/>
    <w:rsid w:val="00E25F72"/>
    <w:rsid w:val="00E407D2"/>
    <w:rsid w:val="00E544A8"/>
    <w:rsid w:val="00E71183"/>
    <w:rsid w:val="00E737B5"/>
    <w:rsid w:val="00E86ABA"/>
    <w:rsid w:val="00E90184"/>
    <w:rsid w:val="00E97326"/>
    <w:rsid w:val="00ED65CD"/>
    <w:rsid w:val="00ED7239"/>
    <w:rsid w:val="00EE247D"/>
    <w:rsid w:val="00EF05DF"/>
    <w:rsid w:val="00EF1A2C"/>
    <w:rsid w:val="00EF1BCD"/>
    <w:rsid w:val="00EF448C"/>
    <w:rsid w:val="00F06E56"/>
    <w:rsid w:val="00F14114"/>
    <w:rsid w:val="00F32F17"/>
    <w:rsid w:val="00F445C3"/>
    <w:rsid w:val="00F50319"/>
    <w:rsid w:val="00F52C09"/>
    <w:rsid w:val="00F64AA9"/>
    <w:rsid w:val="00F6745C"/>
    <w:rsid w:val="00F67921"/>
    <w:rsid w:val="00F70A69"/>
    <w:rsid w:val="00F93601"/>
    <w:rsid w:val="00F9510C"/>
    <w:rsid w:val="00F97D36"/>
    <w:rsid w:val="00FA32B1"/>
    <w:rsid w:val="00FC3728"/>
    <w:rsid w:val="00FD3B3F"/>
    <w:rsid w:val="00FF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1B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61B4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qFormat/>
    <w:rsid w:val="00361B4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"/>
    <w:qFormat/>
    <w:rsid w:val="00361B45"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qFormat/>
    <w:rsid w:val="00361B45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864"/>
      <w:jc w:val="left"/>
      <w:textAlignment w:val="baseline"/>
      <w:outlineLvl w:val="4"/>
    </w:pPr>
    <w:rPr>
      <w:rFonts w:ascii="Arial" w:hAnsi="Arial"/>
      <w:kern w:val="0"/>
      <w:sz w:val="24"/>
      <w:szCs w:val="20"/>
    </w:rPr>
  </w:style>
  <w:style w:type="paragraph" w:styleId="6">
    <w:name w:val="heading 6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1296" w:hanging="432"/>
      <w:jc w:val="left"/>
      <w:textAlignment w:val="baseline"/>
      <w:outlineLvl w:val="5"/>
    </w:pPr>
    <w:rPr>
      <w:rFonts w:ascii="Arial" w:hAnsi="Arial"/>
      <w:kern w:val="0"/>
      <w:sz w:val="24"/>
      <w:szCs w:val="20"/>
    </w:rPr>
  </w:style>
  <w:style w:type="paragraph" w:styleId="7">
    <w:name w:val="heading 7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1296"/>
      <w:jc w:val="left"/>
      <w:textAlignment w:val="baseline"/>
      <w:outlineLvl w:val="6"/>
    </w:pPr>
    <w:rPr>
      <w:rFonts w:ascii="Arial" w:hAnsi="Arial"/>
      <w:kern w:val="0"/>
      <w:sz w:val="22"/>
      <w:szCs w:val="20"/>
    </w:rPr>
  </w:style>
  <w:style w:type="paragraph" w:styleId="8">
    <w:name w:val="heading 8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1584" w:hanging="288"/>
      <w:jc w:val="left"/>
      <w:textAlignment w:val="baseline"/>
      <w:outlineLvl w:val="7"/>
    </w:pPr>
    <w:rPr>
      <w:rFonts w:ascii="Arial" w:hAnsi="Arial"/>
      <w:kern w:val="0"/>
      <w:sz w:val="22"/>
      <w:szCs w:val="20"/>
    </w:rPr>
  </w:style>
  <w:style w:type="paragraph" w:styleId="9">
    <w:name w:val="heading 9"/>
    <w:basedOn w:val="8"/>
    <w:qFormat/>
    <w:rsid w:val="00361B45"/>
    <w:pPr>
      <w:numPr>
        <w:ilvl w:val="7"/>
        <w:numId w:val="1"/>
      </w:numPr>
      <w:tabs>
        <w:tab w:val="left" w:pos="3360"/>
      </w:tabs>
      <w:ind w:left="3360" w:hanging="42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61B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Body Text Indent 2"/>
    <w:basedOn w:val="a"/>
    <w:rsid w:val="00361B45"/>
    <w:pPr>
      <w:widowControl/>
      <w:spacing w:before="120" w:after="120"/>
      <w:ind w:firstLine="652"/>
    </w:pPr>
    <w:rPr>
      <w:rFonts w:ascii="楷体_GB2312" w:eastAsia="楷体_GB2312"/>
      <w:kern w:val="0"/>
      <w:sz w:val="32"/>
      <w:szCs w:val="20"/>
    </w:rPr>
  </w:style>
  <w:style w:type="paragraph" w:styleId="a4">
    <w:name w:val="footer"/>
    <w:basedOn w:val="a"/>
    <w:rsid w:val="0036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61B45"/>
  </w:style>
  <w:style w:type="paragraph" w:styleId="a6">
    <w:name w:val="Date"/>
    <w:basedOn w:val="a"/>
    <w:next w:val="a"/>
    <w:rsid w:val="00361B45"/>
    <w:pPr>
      <w:ind w:leftChars="2500" w:left="100"/>
    </w:pPr>
  </w:style>
  <w:style w:type="paragraph" w:styleId="a7">
    <w:name w:val="Body Text"/>
    <w:basedOn w:val="a"/>
    <w:rsid w:val="00361B45"/>
    <w:pPr>
      <w:spacing w:after="120"/>
    </w:pPr>
    <w:rPr>
      <w:sz w:val="24"/>
      <w:szCs w:val="20"/>
    </w:rPr>
  </w:style>
  <w:style w:type="paragraph" w:styleId="30">
    <w:name w:val="Body Text Indent 3"/>
    <w:basedOn w:val="a"/>
    <w:rsid w:val="00361B45"/>
    <w:pPr>
      <w:spacing w:after="120"/>
      <w:ind w:leftChars="200" w:left="420"/>
    </w:pPr>
    <w:rPr>
      <w:sz w:val="16"/>
      <w:szCs w:val="16"/>
    </w:rPr>
  </w:style>
  <w:style w:type="paragraph" w:styleId="a8">
    <w:name w:val="header"/>
    <w:basedOn w:val="a"/>
    <w:rsid w:val="0036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361B45"/>
    <w:pPr>
      <w:snapToGrid w:val="0"/>
      <w:spacing w:line="360" w:lineRule="auto"/>
      <w:ind w:firstLineChars="200" w:firstLine="200"/>
    </w:pPr>
    <w:rPr>
      <w:rFonts w:eastAsia="仿宋_GB2312"/>
      <w:sz w:val="24"/>
    </w:rPr>
  </w:style>
  <w:style w:type="paragraph" w:customStyle="1" w:styleId="Default">
    <w:name w:val="Default"/>
    <w:rsid w:val="00361B45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paragraph" w:styleId="21">
    <w:name w:val="Body Text 2"/>
    <w:basedOn w:val="a"/>
    <w:rsid w:val="00361B45"/>
    <w:pPr>
      <w:spacing w:after="120" w:line="480" w:lineRule="auto"/>
    </w:pPr>
  </w:style>
  <w:style w:type="paragraph" w:styleId="10">
    <w:name w:val="toc 1"/>
    <w:basedOn w:val="a"/>
    <w:next w:val="a"/>
    <w:autoRedefine/>
    <w:semiHidden/>
    <w:rsid w:val="00361B45"/>
    <w:pPr>
      <w:tabs>
        <w:tab w:val="right" w:leader="dot" w:pos="8453"/>
      </w:tabs>
      <w:spacing w:line="360" w:lineRule="auto"/>
      <w:jc w:val="center"/>
    </w:pPr>
    <w:rPr>
      <w:b/>
      <w:sz w:val="28"/>
      <w:szCs w:val="28"/>
    </w:rPr>
  </w:style>
  <w:style w:type="character" w:styleId="a9">
    <w:name w:val="Hyperlink"/>
    <w:basedOn w:val="a0"/>
    <w:rsid w:val="00361B45"/>
    <w:rPr>
      <w:color w:val="0000FF"/>
      <w:u w:val="single"/>
    </w:rPr>
  </w:style>
  <w:style w:type="paragraph" w:customStyle="1" w:styleId="Char">
    <w:name w:val="Char"/>
    <w:basedOn w:val="a"/>
    <w:autoRedefine/>
    <w:rsid w:val="00361B45"/>
    <w:pPr>
      <w:spacing w:line="360" w:lineRule="auto"/>
      <w:ind w:firstLineChars="200" w:firstLine="200"/>
      <w:jc w:val="left"/>
    </w:pPr>
    <w:rPr>
      <w:rFonts w:eastAsia="仿宋_GB2312"/>
      <w:sz w:val="24"/>
    </w:rPr>
  </w:style>
  <w:style w:type="paragraph" w:customStyle="1" w:styleId="CharCharCharChar">
    <w:name w:val="Char Char Char Char"/>
    <w:basedOn w:val="a"/>
    <w:rsid w:val="00361B45"/>
    <w:pPr>
      <w:widowControl/>
      <w:spacing w:after="160" w:line="240" w:lineRule="exact"/>
      <w:jc w:val="left"/>
    </w:pPr>
    <w:rPr>
      <w:szCs w:val="20"/>
    </w:rPr>
  </w:style>
  <w:style w:type="paragraph" w:customStyle="1" w:styleId="CharCharCharChar0">
    <w:name w:val="Char Char Char Char"/>
    <w:basedOn w:val="a"/>
    <w:rsid w:val="00361B45"/>
    <w:pPr>
      <w:widowControl/>
      <w:spacing w:after="160" w:line="240" w:lineRule="exact"/>
      <w:jc w:val="left"/>
    </w:pPr>
    <w:rPr>
      <w:rFonts w:ascii="Tahoma" w:eastAsia="PMingLiU" w:hAnsi="Tahoma"/>
      <w:kern w:val="0"/>
      <w:sz w:val="20"/>
      <w:szCs w:val="20"/>
      <w:lang w:eastAsia="en-US"/>
    </w:rPr>
  </w:style>
  <w:style w:type="paragraph" w:styleId="aa">
    <w:name w:val="Body Text Indent"/>
    <w:basedOn w:val="a"/>
    <w:rsid w:val="00361B45"/>
    <w:pPr>
      <w:spacing w:after="120"/>
      <w:ind w:leftChars="200" w:left="420"/>
    </w:pPr>
  </w:style>
  <w:style w:type="character" w:styleId="ab">
    <w:name w:val="FollowedHyperlink"/>
    <w:basedOn w:val="a0"/>
    <w:rsid w:val="00361B45"/>
    <w:rPr>
      <w:color w:val="800080"/>
      <w:u w:val="single"/>
    </w:rPr>
  </w:style>
  <w:style w:type="character" w:customStyle="1" w:styleId="content1">
    <w:name w:val="content1"/>
    <w:basedOn w:val="a0"/>
    <w:rsid w:val="00361B45"/>
    <w:rPr>
      <w:rFonts w:ascii="宋体" w:eastAsia="宋体" w:hAnsi="宋体" w:hint="eastAsia"/>
      <w:color w:val="333333"/>
      <w:sz w:val="21"/>
    </w:rPr>
  </w:style>
  <w:style w:type="paragraph" w:styleId="70">
    <w:name w:val="toc 7"/>
    <w:basedOn w:val="a"/>
    <w:next w:val="a"/>
    <w:rsid w:val="00361B45"/>
    <w:pPr>
      <w:ind w:leftChars="1200" w:left="2520"/>
    </w:pPr>
    <w:rPr>
      <w:szCs w:val="20"/>
    </w:rPr>
  </w:style>
  <w:style w:type="paragraph" w:customStyle="1" w:styleId="CharCharCharCharChar2Char">
    <w:name w:val="Char Char Char Char Char2 Char"/>
    <w:basedOn w:val="a"/>
    <w:rsid w:val="00361B45"/>
    <w:pPr>
      <w:adjustRightInd w:val="0"/>
      <w:snapToGrid w:val="0"/>
      <w:spacing w:line="360" w:lineRule="auto"/>
      <w:ind w:firstLineChars="200" w:firstLine="200"/>
    </w:pPr>
    <w:rPr>
      <w:rFonts w:ascii="宋体" w:hAnsi="宋体"/>
      <w:sz w:val="24"/>
      <w:szCs w:val="20"/>
    </w:rPr>
  </w:style>
  <w:style w:type="paragraph" w:styleId="50">
    <w:name w:val="toc 5"/>
    <w:basedOn w:val="a"/>
    <w:next w:val="a"/>
    <w:rsid w:val="00361B45"/>
    <w:pPr>
      <w:ind w:leftChars="800" w:left="1680"/>
    </w:pPr>
    <w:rPr>
      <w:szCs w:val="20"/>
    </w:rPr>
  </w:style>
  <w:style w:type="paragraph" w:styleId="31">
    <w:name w:val="toc 3"/>
    <w:basedOn w:val="a"/>
    <w:next w:val="a"/>
    <w:rsid w:val="00361B45"/>
    <w:pPr>
      <w:ind w:leftChars="400" w:left="840"/>
    </w:pPr>
    <w:rPr>
      <w:szCs w:val="20"/>
    </w:rPr>
  </w:style>
  <w:style w:type="paragraph" w:customStyle="1" w:styleId="tabletitle2">
    <w:name w:val="tabletitle2"/>
    <w:basedOn w:val="a"/>
    <w:rsid w:val="00361B45"/>
    <w:pPr>
      <w:widowControl/>
      <w:shd w:val="clear" w:color="auto" w:fill="ECF1FB"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0"/>
    </w:rPr>
  </w:style>
  <w:style w:type="paragraph" w:styleId="90">
    <w:name w:val="toc 9"/>
    <w:basedOn w:val="a"/>
    <w:next w:val="a"/>
    <w:rsid w:val="00361B45"/>
    <w:pPr>
      <w:ind w:leftChars="1600" w:left="3360"/>
    </w:pPr>
    <w:rPr>
      <w:szCs w:val="20"/>
    </w:rPr>
  </w:style>
  <w:style w:type="paragraph" w:styleId="ac">
    <w:name w:val="Document Map"/>
    <w:basedOn w:val="a"/>
    <w:rsid w:val="00361B45"/>
    <w:pPr>
      <w:shd w:val="clear" w:color="auto" w:fill="000080"/>
    </w:pPr>
    <w:rPr>
      <w:szCs w:val="20"/>
    </w:rPr>
  </w:style>
  <w:style w:type="paragraph" w:styleId="60">
    <w:name w:val="toc 6"/>
    <w:basedOn w:val="a"/>
    <w:next w:val="a"/>
    <w:rsid w:val="00361B45"/>
    <w:pPr>
      <w:ind w:leftChars="1000" w:left="2100"/>
    </w:pPr>
    <w:rPr>
      <w:szCs w:val="20"/>
    </w:rPr>
  </w:style>
  <w:style w:type="paragraph" w:styleId="80">
    <w:name w:val="toc 8"/>
    <w:basedOn w:val="a"/>
    <w:next w:val="a"/>
    <w:rsid w:val="00361B45"/>
    <w:pPr>
      <w:ind w:leftChars="1400" w:left="2940"/>
    </w:pPr>
    <w:rPr>
      <w:szCs w:val="20"/>
    </w:rPr>
  </w:style>
  <w:style w:type="paragraph" w:styleId="40">
    <w:name w:val="toc 4"/>
    <w:basedOn w:val="a"/>
    <w:next w:val="a"/>
    <w:rsid w:val="00361B45"/>
    <w:pPr>
      <w:ind w:leftChars="600" w:left="1260"/>
    </w:pPr>
    <w:rPr>
      <w:szCs w:val="20"/>
    </w:rPr>
  </w:style>
  <w:style w:type="paragraph" w:customStyle="1" w:styleId="mainbar2">
    <w:name w:val="mainbar2"/>
    <w:basedOn w:val="a"/>
    <w:rsid w:val="00361B45"/>
    <w:pPr>
      <w:widowControl/>
      <w:pBdr>
        <w:left w:val="single" w:sz="6" w:space="0" w:color="B62510"/>
        <w:bottom w:val="single" w:sz="6" w:space="0" w:color="B62510"/>
        <w:right w:val="single" w:sz="6" w:space="0" w:color="B62510"/>
      </w:pBdr>
      <w:shd w:val="clear" w:color="auto" w:fill="F5F5F5"/>
      <w:spacing w:line="330" w:lineRule="atLeast"/>
      <w:jc w:val="left"/>
    </w:pPr>
    <w:rPr>
      <w:rFonts w:ascii="Arial Unicode MS" w:hAnsi="Arial Unicode MS"/>
      <w:kern w:val="0"/>
      <w:sz w:val="24"/>
      <w:szCs w:val="20"/>
    </w:rPr>
  </w:style>
  <w:style w:type="paragraph" w:styleId="22">
    <w:name w:val="toc 2"/>
    <w:basedOn w:val="a"/>
    <w:next w:val="a"/>
    <w:rsid w:val="00361B45"/>
    <w:pPr>
      <w:tabs>
        <w:tab w:val="right" w:leader="dot" w:pos="8823"/>
      </w:tabs>
      <w:spacing w:line="360" w:lineRule="auto"/>
      <w:ind w:leftChars="200" w:left="420"/>
    </w:pPr>
    <w:rPr>
      <w:rFonts w:ascii="宋体" w:hAnsi="宋体"/>
      <w:b/>
      <w:sz w:val="24"/>
      <w:szCs w:val="20"/>
    </w:rPr>
  </w:style>
  <w:style w:type="paragraph" w:customStyle="1" w:styleId="CharCharCharCharCharCharCharCharChar">
    <w:name w:val="Char Char Char Char Char Char Char Char Char"/>
    <w:basedOn w:val="a"/>
    <w:rsid w:val="00361B45"/>
    <w:pPr>
      <w:widowControl/>
      <w:spacing w:after="160" w:line="240" w:lineRule="exact"/>
      <w:jc w:val="left"/>
    </w:pPr>
    <w:rPr>
      <w:rFonts w:ascii="Tahoma" w:eastAsia="PMingLiU" w:hAnsi="Tahoma"/>
      <w:kern w:val="0"/>
      <w:sz w:val="20"/>
      <w:szCs w:val="20"/>
      <w:lang w:eastAsia="en-US"/>
    </w:rPr>
  </w:style>
  <w:style w:type="paragraph" w:customStyle="1" w:styleId="CharCharCharCharCharCharCharCharChar0">
    <w:name w:val="Char Char Char Char Char Char Char Char Char"/>
    <w:basedOn w:val="a"/>
    <w:rsid w:val="00361B45"/>
    <w:pPr>
      <w:widowControl/>
      <w:spacing w:after="160" w:line="240" w:lineRule="exact"/>
      <w:jc w:val="left"/>
    </w:pPr>
    <w:rPr>
      <w:rFonts w:ascii="Tahoma" w:eastAsia="PMingLiU" w:hAnsi="Tahoma"/>
      <w:kern w:val="0"/>
      <w:sz w:val="20"/>
      <w:szCs w:val="20"/>
      <w:lang w:eastAsia="en-US"/>
    </w:rPr>
  </w:style>
  <w:style w:type="paragraph" w:styleId="ad">
    <w:name w:val="Salutation"/>
    <w:basedOn w:val="a"/>
    <w:next w:val="a"/>
    <w:rsid w:val="00361B45"/>
    <w:rPr>
      <w:rFonts w:ascii="宋体" w:hAnsi="宋体"/>
      <w:sz w:val="22"/>
      <w:szCs w:val="22"/>
    </w:rPr>
  </w:style>
  <w:style w:type="table" w:styleId="ae">
    <w:name w:val="Table Grid"/>
    <w:basedOn w:val="a1"/>
    <w:rsid w:val="00361B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annotation text"/>
    <w:basedOn w:val="a"/>
    <w:semiHidden/>
    <w:rsid w:val="00361B45"/>
    <w:pPr>
      <w:jc w:val="left"/>
    </w:pPr>
  </w:style>
  <w:style w:type="paragraph" w:styleId="af0">
    <w:name w:val="Balloon Text"/>
    <w:basedOn w:val="a"/>
    <w:semiHidden/>
    <w:rsid w:val="00D46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85BEB-7EE5-4F35-B31A-44BFFD32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</dc:creator>
  <cp:keywords/>
  <cp:lastModifiedBy>nick</cp:lastModifiedBy>
  <cp:revision>4</cp:revision>
  <cp:lastPrinted>2015-02-26T06:53:00Z</cp:lastPrinted>
  <dcterms:created xsi:type="dcterms:W3CDTF">2016-08-25T05:45:00Z</dcterms:created>
  <dcterms:modified xsi:type="dcterms:W3CDTF">2016-08-25T06:19:00Z</dcterms:modified>
</cp:coreProperties>
</file>